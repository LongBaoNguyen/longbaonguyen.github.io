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07228" w14:textId="6E0AF0A8" w:rsidR="007A079B" w:rsidRPr="00BE5632" w:rsidRDefault="00EF171F" w:rsidP="007A079B">
      <w:pPr>
        <w:widowControl w:val="0"/>
        <w:autoSpaceDE w:val="0"/>
        <w:autoSpaceDN w:val="0"/>
        <w:adjustRightInd w:val="0"/>
        <w:rPr>
          <w:rFonts w:ascii="Arial" w:hAnsi="Arial" w:cs="Arial"/>
          <w:b/>
          <w:bCs/>
          <w:color w:val="262626"/>
        </w:rPr>
      </w:pPr>
      <w:r w:rsidRPr="00BE5632">
        <w:rPr>
          <w:rFonts w:ascii="Arial" w:hAnsi="Arial" w:cs="Arial"/>
          <w:b/>
          <w:bCs/>
          <w:color w:val="262626"/>
        </w:rPr>
        <w:t xml:space="preserve">AP CSP Task </w:t>
      </w:r>
      <w:r w:rsidR="007A079B" w:rsidRPr="00BE5632">
        <w:rPr>
          <w:rFonts w:ascii="Arial" w:hAnsi="Arial" w:cs="Arial"/>
          <w:b/>
          <w:bCs/>
          <w:color w:val="262626"/>
        </w:rPr>
        <w:t>Sample Responses</w:t>
      </w:r>
      <w:r w:rsidR="00BE5632">
        <w:rPr>
          <w:rFonts w:ascii="Arial" w:hAnsi="Arial" w:cs="Arial"/>
          <w:b/>
          <w:bCs/>
          <w:color w:val="262626"/>
        </w:rPr>
        <w:t xml:space="preserve"> – EXPLORE </w:t>
      </w:r>
    </w:p>
    <w:p w14:paraId="26E836AF" w14:textId="77777777" w:rsidR="007A079B" w:rsidRPr="00EF171F" w:rsidRDefault="007A079B" w:rsidP="007A079B">
      <w:pPr>
        <w:widowControl w:val="0"/>
        <w:autoSpaceDE w:val="0"/>
        <w:autoSpaceDN w:val="0"/>
        <w:adjustRightInd w:val="0"/>
        <w:rPr>
          <w:rFonts w:ascii="Arial" w:hAnsi="Arial" w:cs="Arial"/>
          <w:b/>
          <w:bCs/>
          <w:color w:val="262626"/>
          <w:sz w:val="20"/>
          <w:szCs w:val="20"/>
        </w:rPr>
      </w:pPr>
    </w:p>
    <w:p w14:paraId="35869C5C" w14:textId="30394A30" w:rsidR="007A079B" w:rsidRPr="00BE5632" w:rsidRDefault="007A079B" w:rsidP="007A079B">
      <w:pPr>
        <w:widowControl w:val="0"/>
        <w:autoSpaceDE w:val="0"/>
        <w:autoSpaceDN w:val="0"/>
        <w:adjustRightInd w:val="0"/>
        <w:rPr>
          <w:rFonts w:ascii="Arial" w:hAnsi="Arial" w:cs="Arial"/>
          <w:sz w:val="20"/>
          <w:szCs w:val="20"/>
        </w:rPr>
      </w:pPr>
      <w:r w:rsidRPr="00EF171F">
        <w:rPr>
          <w:rFonts w:ascii="Arial" w:hAnsi="Arial" w:cs="Arial"/>
          <w:b/>
          <w:bCs/>
          <w:color w:val="262626"/>
          <w:sz w:val="20"/>
          <w:szCs w:val="20"/>
        </w:rPr>
        <w:t>2a. Provide information on your computing innovation and computational artifact.</w:t>
      </w:r>
      <w:r w:rsidR="00BE5632" w:rsidRPr="00BE5632">
        <w:rPr>
          <w:rFonts w:ascii="Arial" w:hAnsi="Arial" w:cs="Arial"/>
          <w:i/>
          <w:iCs/>
          <w:color w:val="262626"/>
          <w:sz w:val="20"/>
          <w:szCs w:val="20"/>
        </w:rPr>
        <w:t xml:space="preserve"> </w:t>
      </w:r>
      <w:r w:rsidR="00BE5632" w:rsidRPr="00EF171F">
        <w:rPr>
          <w:rFonts w:ascii="Arial" w:hAnsi="Arial" w:cs="Arial"/>
          <w:i/>
          <w:iCs/>
          <w:color w:val="262626"/>
          <w:sz w:val="20"/>
          <w:szCs w:val="20"/>
        </w:rPr>
        <w:t>(Approximately 100 words)</w:t>
      </w:r>
    </w:p>
    <w:p w14:paraId="08294586" w14:textId="77777777" w:rsidR="007A079B" w:rsidRPr="00EF171F" w:rsidRDefault="007A079B" w:rsidP="007A079B">
      <w:pPr>
        <w:widowControl w:val="0"/>
        <w:numPr>
          <w:ilvl w:val="0"/>
          <w:numId w:val="1"/>
        </w:numPr>
        <w:tabs>
          <w:tab w:val="left" w:pos="220"/>
          <w:tab w:val="left" w:pos="720"/>
        </w:tabs>
        <w:autoSpaceDE w:val="0"/>
        <w:autoSpaceDN w:val="0"/>
        <w:adjustRightInd w:val="0"/>
        <w:ind w:hanging="720"/>
        <w:rPr>
          <w:rFonts w:ascii="Arial" w:hAnsi="Arial" w:cs="Arial"/>
          <w:sz w:val="20"/>
          <w:szCs w:val="20"/>
        </w:rPr>
      </w:pPr>
      <w:r w:rsidRPr="00EF171F">
        <w:rPr>
          <w:rFonts w:ascii="Arial" w:hAnsi="Arial" w:cs="Arial"/>
          <w:color w:val="262626"/>
          <w:sz w:val="20"/>
          <w:szCs w:val="20"/>
        </w:rPr>
        <w:t>Name the computing innovation that is represented by your computational artifact.</w:t>
      </w:r>
    </w:p>
    <w:p w14:paraId="325CDFD3" w14:textId="7623AD3B" w:rsidR="007A079B" w:rsidRPr="00EF171F" w:rsidRDefault="007A079B" w:rsidP="007A079B">
      <w:pPr>
        <w:widowControl w:val="0"/>
        <w:numPr>
          <w:ilvl w:val="0"/>
          <w:numId w:val="1"/>
        </w:numPr>
        <w:tabs>
          <w:tab w:val="left" w:pos="220"/>
          <w:tab w:val="left" w:pos="720"/>
        </w:tabs>
        <w:autoSpaceDE w:val="0"/>
        <w:autoSpaceDN w:val="0"/>
        <w:adjustRightInd w:val="0"/>
        <w:ind w:hanging="720"/>
        <w:rPr>
          <w:rFonts w:ascii="Arial" w:hAnsi="Arial" w:cs="Arial"/>
          <w:sz w:val="20"/>
          <w:szCs w:val="20"/>
        </w:rPr>
      </w:pPr>
      <w:r w:rsidRPr="00EF171F">
        <w:rPr>
          <w:rFonts w:ascii="Arial" w:hAnsi="Arial" w:cs="Arial"/>
          <w:color w:val="262626"/>
          <w:sz w:val="20"/>
          <w:szCs w:val="20"/>
        </w:rPr>
        <w:t>Describe the computing innovation</w:t>
      </w:r>
      <w:r w:rsidR="000E5516">
        <w:rPr>
          <w:rFonts w:ascii="Arial" w:hAnsi="Arial" w:cs="Arial"/>
          <w:color w:val="262626"/>
          <w:sz w:val="20"/>
          <w:szCs w:val="20"/>
        </w:rPr>
        <w:t>’</w:t>
      </w:r>
      <w:r w:rsidRPr="00EF171F">
        <w:rPr>
          <w:rFonts w:ascii="Arial" w:hAnsi="Arial" w:cs="Arial"/>
          <w:color w:val="262626"/>
          <w:sz w:val="20"/>
          <w:szCs w:val="20"/>
        </w:rPr>
        <w:t>s intended purpose and function.</w:t>
      </w:r>
    </w:p>
    <w:p w14:paraId="300379B2" w14:textId="18ADB569" w:rsidR="007A079B" w:rsidRPr="00EF171F" w:rsidRDefault="007A079B" w:rsidP="007A079B">
      <w:pPr>
        <w:widowControl w:val="0"/>
        <w:numPr>
          <w:ilvl w:val="0"/>
          <w:numId w:val="1"/>
        </w:numPr>
        <w:tabs>
          <w:tab w:val="left" w:pos="220"/>
          <w:tab w:val="left" w:pos="720"/>
        </w:tabs>
        <w:autoSpaceDE w:val="0"/>
        <w:autoSpaceDN w:val="0"/>
        <w:adjustRightInd w:val="0"/>
        <w:ind w:hanging="720"/>
        <w:rPr>
          <w:rFonts w:ascii="Arial" w:hAnsi="Arial" w:cs="Arial"/>
          <w:sz w:val="20"/>
          <w:szCs w:val="20"/>
        </w:rPr>
      </w:pPr>
      <w:r w:rsidRPr="00EF171F">
        <w:rPr>
          <w:rFonts w:ascii="Arial" w:hAnsi="Arial" w:cs="Arial"/>
          <w:color w:val="262626"/>
          <w:sz w:val="20"/>
          <w:szCs w:val="20"/>
        </w:rPr>
        <w:t>Describe how your computational artifact illustrates, represents, or explains the computing innovation</w:t>
      </w:r>
      <w:r w:rsidR="000E5516">
        <w:rPr>
          <w:rFonts w:ascii="Arial" w:hAnsi="Arial" w:cs="Arial"/>
          <w:color w:val="262626"/>
          <w:sz w:val="20"/>
          <w:szCs w:val="20"/>
        </w:rPr>
        <w:t>’</w:t>
      </w:r>
      <w:r w:rsidR="00BE5632">
        <w:rPr>
          <w:rFonts w:ascii="Arial" w:hAnsi="Arial" w:cs="Arial"/>
          <w:color w:val="262626"/>
          <w:sz w:val="20"/>
          <w:szCs w:val="20"/>
        </w:rPr>
        <w:t>s intended purpose, function, or</w:t>
      </w:r>
      <w:r w:rsidRPr="00EF171F">
        <w:rPr>
          <w:rFonts w:ascii="Arial" w:hAnsi="Arial" w:cs="Arial"/>
          <w:color w:val="262626"/>
          <w:sz w:val="20"/>
          <w:szCs w:val="20"/>
        </w:rPr>
        <w:t xml:space="preserve"> effect.</w:t>
      </w:r>
    </w:p>
    <w:p w14:paraId="34BF549E" w14:textId="77777777" w:rsidR="00BE5632" w:rsidRDefault="00BE5632" w:rsidP="007A079B">
      <w:pPr>
        <w:widowControl w:val="0"/>
        <w:autoSpaceDE w:val="0"/>
        <w:autoSpaceDN w:val="0"/>
        <w:adjustRightInd w:val="0"/>
        <w:rPr>
          <w:rFonts w:ascii="Arial" w:hAnsi="Arial" w:cs="Arial"/>
          <w:b/>
          <w:bCs/>
          <w:color w:val="262626"/>
          <w:sz w:val="20"/>
          <w:szCs w:val="20"/>
        </w:rPr>
      </w:pPr>
    </w:p>
    <w:p w14:paraId="5D249B6D" w14:textId="06A43E9A" w:rsidR="007A079B" w:rsidRPr="00EF171F" w:rsidRDefault="007A079B" w:rsidP="007A079B">
      <w:pPr>
        <w:widowControl w:val="0"/>
        <w:autoSpaceDE w:val="0"/>
        <w:autoSpaceDN w:val="0"/>
        <w:adjustRightInd w:val="0"/>
        <w:rPr>
          <w:rFonts w:ascii="Arial" w:hAnsi="Arial" w:cs="Arial"/>
          <w:b/>
          <w:bCs/>
          <w:sz w:val="20"/>
          <w:szCs w:val="20"/>
        </w:rPr>
      </w:pPr>
      <w:r w:rsidRPr="00EF171F">
        <w:rPr>
          <w:rFonts w:ascii="Arial" w:hAnsi="Arial" w:cs="Arial"/>
          <w:b/>
          <w:bCs/>
          <w:color w:val="262626"/>
          <w:sz w:val="20"/>
          <w:szCs w:val="20"/>
        </w:rPr>
        <w:t>Sample response</w:t>
      </w:r>
      <w:r w:rsidR="00EC1A51">
        <w:rPr>
          <w:rFonts w:ascii="Arial" w:hAnsi="Arial" w:cs="Arial"/>
          <w:b/>
          <w:bCs/>
          <w:color w:val="262626"/>
          <w:sz w:val="20"/>
          <w:szCs w:val="20"/>
        </w:rPr>
        <w:t>s</w:t>
      </w:r>
      <w:r w:rsidRPr="00EF171F">
        <w:rPr>
          <w:rFonts w:ascii="Arial" w:hAnsi="Arial" w:cs="Arial"/>
          <w:b/>
          <w:bCs/>
          <w:color w:val="262626"/>
          <w:sz w:val="20"/>
          <w:szCs w:val="20"/>
        </w:rPr>
        <w:t xml:space="preserve"> to 2a:</w:t>
      </w:r>
    </w:p>
    <w:tbl>
      <w:tblPr>
        <w:tblStyle w:val="TableGrid"/>
        <w:tblW w:w="0" w:type="auto"/>
        <w:tblLook w:val="04A0" w:firstRow="1" w:lastRow="0" w:firstColumn="1" w:lastColumn="0" w:noHBand="0" w:noVBand="1"/>
      </w:tblPr>
      <w:tblGrid>
        <w:gridCol w:w="4316"/>
        <w:gridCol w:w="4317"/>
        <w:gridCol w:w="4317"/>
      </w:tblGrid>
      <w:tr w:rsidR="007A079B" w:rsidRPr="00EF171F" w14:paraId="370473D8" w14:textId="77777777" w:rsidTr="00BE5632">
        <w:tc>
          <w:tcPr>
            <w:tcW w:w="4316" w:type="dxa"/>
            <w:tcBorders>
              <w:bottom w:val="single" w:sz="4" w:space="0" w:color="auto"/>
            </w:tcBorders>
          </w:tcPr>
          <w:p w14:paraId="606B9031" w14:textId="66024AB9" w:rsidR="007A079B" w:rsidRPr="00EF171F" w:rsidRDefault="00EC1A51" w:rsidP="007A079B">
            <w:pPr>
              <w:widowControl w:val="0"/>
              <w:autoSpaceDE w:val="0"/>
              <w:autoSpaceDN w:val="0"/>
              <w:adjustRightInd w:val="0"/>
              <w:rPr>
                <w:rFonts w:ascii="Arial" w:hAnsi="Arial" w:cs="Arial"/>
                <w:sz w:val="20"/>
                <w:szCs w:val="20"/>
              </w:rPr>
            </w:pPr>
            <w:r>
              <w:rPr>
                <w:rFonts w:ascii="Arial" w:hAnsi="Arial" w:cs="Arial"/>
                <w:i/>
                <w:iCs/>
                <w:color w:val="262626"/>
                <w:sz w:val="20"/>
                <w:szCs w:val="20"/>
              </w:rPr>
              <w:t xml:space="preserve">A:  </w:t>
            </w:r>
            <w:r w:rsidR="007A079B" w:rsidRPr="00EF171F">
              <w:rPr>
                <w:rFonts w:ascii="Arial" w:hAnsi="Arial" w:cs="Arial"/>
                <w:i/>
                <w:iCs/>
                <w:color w:val="262626"/>
                <w:sz w:val="20"/>
                <w:szCs w:val="20"/>
              </w:rPr>
              <w:t>The computing innovation being represented is Electronic Commerce or E-commerce. Ecommerce is any and all economic activity that occurs online (6). This can include banking, shopping, renting, and selling (6). The purpose of e-commerce is all about convenience. As the world today puts more devices in a user</w:t>
            </w:r>
            <w:r w:rsidR="000E5516">
              <w:rPr>
                <w:rFonts w:ascii="Arial" w:hAnsi="Arial" w:cs="Arial"/>
                <w:i/>
                <w:iCs/>
                <w:color w:val="262626"/>
                <w:sz w:val="20"/>
                <w:szCs w:val="20"/>
              </w:rPr>
              <w:t>’</w:t>
            </w:r>
            <w:r w:rsidR="007A079B" w:rsidRPr="00EF171F">
              <w:rPr>
                <w:rFonts w:ascii="Arial" w:hAnsi="Arial" w:cs="Arial"/>
                <w:i/>
                <w:iCs/>
                <w:color w:val="262626"/>
                <w:sz w:val="20"/>
                <w:szCs w:val="20"/>
              </w:rPr>
              <w:t>s hands, e-commerce puts the store into that hand. It saves people from driving and waiting in lines, and instead allows them to purchase and complete all of their financial needs with a tap of the finger (2).</w:t>
            </w:r>
          </w:p>
        </w:tc>
        <w:tc>
          <w:tcPr>
            <w:tcW w:w="4317" w:type="dxa"/>
            <w:tcBorders>
              <w:bottom w:val="single" w:sz="4" w:space="0" w:color="auto"/>
            </w:tcBorders>
          </w:tcPr>
          <w:p w14:paraId="1987A1B6" w14:textId="00F97E91" w:rsidR="007A079B" w:rsidRPr="00EF171F" w:rsidRDefault="00EC1A51" w:rsidP="007A079B">
            <w:pPr>
              <w:widowControl w:val="0"/>
              <w:autoSpaceDE w:val="0"/>
              <w:autoSpaceDN w:val="0"/>
              <w:adjustRightInd w:val="0"/>
              <w:rPr>
                <w:rFonts w:ascii="Arial" w:hAnsi="Arial" w:cs="Arial"/>
                <w:i/>
                <w:iCs/>
                <w:color w:val="262626"/>
                <w:sz w:val="20"/>
                <w:szCs w:val="20"/>
              </w:rPr>
            </w:pPr>
            <w:r>
              <w:rPr>
                <w:rFonts w:ascii="Arial" w:hAnsi="Arial" w:cs="Arial"/>
                <w:i/>
                <w:iCs/>
                <w:color w:val="262626"/>
                <w:sz w:val="20"/>
                <w:szCs w:val="20"/>
              </w:rPr>
              <w:t xml:space="preserve">B:  </w:t>
            </w:r>
            <w:r w:rsidR="00EB5CEA" w:rsidRPr="00EF171F">
              <w:rPr>
                <w:rFonts w:ascii="Arial" w:hAnsi="Arial" w:cs="Arial"/>
                <w:i/>
                <w:iCs/>
                <w:color w:val="262626"/>
                <w:sz w:val="20"/>
                <w:szCs w:val="20"/>
              </w:rPr>
              <w:t xml:space="preserve">The computer innovation represented in my artifact is called the </w:t>
            </w:r>
            <w:proofErr w:type="spellStart"/>
            <w:r w:rsidR="00EB5CEA" w:rsidRPr="00EF171F">
              <w:rPr>
                <w:rFonts w:ascii="Arial" w:hAnsi="Arial" w:cs="Arial"/>
                <w:i/>
                <w:iCs/>
                <w:color w:val="262626"/>
                <w:sz w:val="20"/>
                <w:szCs w:val="20"/>
              </w:rPr>
              <w:t>Ekso</w:t>
            </w:r>
            <w:proofErr w:type="spellEnd"/>
            <w:r w:rsidR="00EB5CEA" w:rsidRPr="00EF171F">
              <w:rPr>
                <w:rFonts w:ascii="Arial" w:hAnsi="Arial" w:cs="Arial"/>
                <w:i/>
                <w:iCs/>
                <w:color w:val="262626"/>
                <w:sz w:val="20"/>
                <w:szCs w:val="20"/>
              </w:rPr>
              <w:t xml:space="preserve"> Skeleton, also referred to as the </w:t>
            </w:r>
            <w:proofErr w:type="spellStart"/>
            <w:r w:rsidR="00EB5CEA" w:rsidRPr="00EF171F">
              <w:rPr>
                <w:rFonts w:ascii="Arial" w:hAnsi="Arial" w:cs="Arial"/>
                <w:i/>
                <w:iCs/>
                <w:color w:val="262626"/>
                <w:sz w:val="20"/>
                <w:szCs w:val="20"/>
              </w:rPr>
              <w:t>Ekso</w:t>
            </w:r>
            <w:proofErr w:type="spellEnd"/>
            <w:r w:rsidR="00EB5CEA" w:rsidRPr="00EF171F">
              <w:rPr>
                <w:rFonts w:ascii="Arial" w:hAnsi="Arial" w:cs="Arial"/>
                <w:i/>
                <w:iCs/>
                <w:color w:val="262626"/>
                <w:sz w:val="20"/>
                <w:szCs w:val="20"/>
              </w:rPr>
              <w:t xml:space="preserve"> suit. The suit</w:t>
            </w:r>
            <w:r w:rsidR="000E5516">
              <w:rPr>
                <w:rFonts w:ascii="Arial" w:hAnsi="Arial" w:cs="Arial"/>
                <w:i/>
                <w:iCs/>
                <w:color w:val="262626"/>
                <w:sz w:val="20"/>
                <w:szCs w:val="20"/>
              </w:rPr>
              <w:t>’</w:t>
            </w:r>
            <w:r w:rsidR="00EB5CEA" w:rsidRPr="00EF171F">
              <w:rPr>
                <w:rFonts w:ascii="Arial" w:hAnsi="Arial" w:cs="Arial"/>
                <w:i/>
                <w:iCs/>
                <w:color w:val="262626"/>
                <w:sz w:val="20"/>
                <w:szCs w:val="20"/>
              </w:rPr>
              <w:t>s main purpose is to allow people with lower extremity weakness or paralysis to stand and walk again. The suit also sends data on the user</w:t>
            </w:r>
            <w:r w:rsidR="000E5516">
              <w:rPr>
                <w:rFonts w:ascii="Arial" w:hAnsi="Arial" w:cs="Arial"/>
                <w:i/>
                <w:iCs/>
                <w:color w:val="262626"/>
                <w:sz w:val="20"/>
                <w:szCs w:val="20"/>
              </w:rPr>
              <w:t>’</w:t>
            </w:r>
            <w:r w:rsidR="00EB5CEA" w:rsidRPr="00EF171F">
              <w:rPr>
                <w:rFonts w:ascii="Arial" w:hAnsi="Arial" w:cs="Arial"/>
                <w:i/>
                <w:iCs/>
                <w:color w:val="262626"/>
                <w:sz w:val="20"/>
                <w:szCs w:val="20"/>
              </w:rPr>
              <w:t xml:space="preserve">s progress to the user and their doctor so that they can see how the suit is helping. My computer innovation artifact explains how the </w:t>
            </w:r>
            <w:proofErr w:type="spellStart"/>
            <w:r w:rsidR="00EB5CEA" w:rsidRPr="00EF171F">
              <w:rPr>
                <w:rFonts w:ascii="Arial" w:hAnsi="Arial" w:cs="Arial"/>
                <w:i/>
                <w:iCs/>
                <w:color w:val="262626"/>
                <w:sz w:val="20"/>
                <w:szCs w:val="20"/>
              </w:rPr>
              <w:t>Ekso</w:t>
            </w:r>
            <w:proofErr w:type="spellEnd"/>
            <w:r w:rsidR="00EB5CEA" w:rsidRPr="00EF171F">
              <w:rPr>
                <w:rFonts w:ascii="Arial" w:hAnsi="Arial" w:cs="Arial"/>
                <w:i/>
                <w:iCs/>
                <w:color w:val="262626"/>
                <w:sz w:val="20"/>
                <w:szCs w:val="20"/>
              </w:rPr>
              <w:t xml:space="preserve"> skeleton functions by describing the main parts of the suit and how they work together to accomplish the task of helping the disabled walk so that the patient can heal more quickly than if they just stayed in wheelchairs permanently.</w:t>
            </w:r>
          </w:p>
        </w:tc>
        <w:tc>
          <w:tcPr>
            <w:tcW w:w="4317" w:type="dxa"/>
            <w:tcBorders>
              <w:bottom w:val="single" w:sz="4" w:space="0" w:color="auto"/>
            </w:tcBorders>
          </w:tcPr>
          <w:p w14:paraId="03538AE7" w14:textId="7E792E9A" w:rsidR="007A079B" w:rsidRPr="00EF171F" w:rsidRDefault="00EC1A51" w:rsidP="007A079B">
            <w:pPr>
              <w:widowControl w:val="0"/>
              <w:autoSpaceDE w:val="0"/>
              <w:autoSpaceDN w:val="0"/>
              <w:adjustRightInd w:val="0"/>
              <w:rPr>
                <w:rFonts w:ascii="Arial" w:hAnsi="Arial" w:cs="Arial"/>
                <w:i/>
                <w:iCs/>
                <w:color w:val="262626"/>
                <w:sz w:val="20"/>
                <w:szCs w:val="20"/>
              </w:rPr>
            </w:pPr>
            <w:r>
              <w:rPr>
                <w:rFonts w:ascii="Arial" w:hAnsi="Arial" w:cs="Arial"/>
                <w:i/>
                <w:iCs/>
                <w:color w:val="262626"/>
                <w:sz w:val="20"/>
                <w:szCs w:val="20"/>
              </w:rPr>
              <w:t xml:space="preserve">C:  </w:t>
            </w:r>
            <w:r w:rsidR="004C57FD" w:rsidRPr="00EF171F">
              <w:rPr>
                <w:rFonts w:ascii="Arial" w:hAnsi="Arial" w:cs="Arial"/>
                <w:i/>
                <w:iCs/>
                <w:color w:val="262626"/>
                <w:sz w:val="20"/>
                <w:szCs w:val="20"/>
              </w:rPr>
              <w:t xml:space="preserve">The computing innovation that my computational artifact is representing is Cyber Crime </w:t>
            </w:r>
            <w:proofErr w:type="gramStart"/>
            <w:r w:rsidR="004C57FD" w:rsidRPr="00EF171F">
              <w:rPr>
                <w:rFonts w:ascii="Arial" w:hAnsi="Arial" w:cs="Arial"/>
                <w:i/>
                <w:iCs/>
                <w:color w:val="262626"/>
                <w:sz w:val="20"/>
                <w:szCs w:val="20"/>
              </w:rPr>
              <w:t>In</w:t>
            </w:r>
            <w:proofErr w:type="gramEnd"/>
            <w:r w:rsidR="004C57FD" w:rsidRPr="00EF171F">
              <w:rPr>
                <w:rFonts w:ascii="Arial" w:hAnsi="Arial" w:cs="Arial"/>
                <w:i/>
                <w:iCs/>
                <w:color w:val="262626"/>
                <w:sz w:val="20"/>
                <w:szCs w:val="20"/>
              </w:rPr>
              <w:t xml:space="preserve"> Banking and how it can be prevented. The computing innovation</w:t>
            </w:r>
            <w:r w:rsidR="000E5516">
              <w:rPr>
                <w:rFonts w:ascii="Arial" w:hAnsi="Arial" w:cs="Arial"/>
                <w:i/>
                <w:iCs/>
                <w:color w:val="262626"/>
                <w:sz w:val="20"/>
                <w:szCs w:val="20"/>
              </w:rPr>
              <w:t>’</w:t>
            </w:r>
            <w:r w:rsidR="004C57FD" w:rsidRPr="00EF171F">
              <w:rPr>
                <w:rFonts w:ascii="Arial" w:hAnsi="Arial" w:cs="Arial"/>
                <w:i/>
                <w:iCs/>
                <w:color w:val="262626"/>
                <w:sz w:val="20"/>
                <w:szCs w:val="20"/>
              </w:rPr>
              <w:t>s intended purpose is to steal money from people</w:t>
            </w:r>
            <w:r w:rsidR="000E5516">
              <w:rPr>
                <w:rFonts w:ascii="Arial" w:hAnsi="Arial" w:cs="Arial"/>
                <w:i/>
                <w:iCs/>
                <w:color w:val="262626"/>
                <w:sz w:val="20"/>
                <w:szCs w:val="20"/>
              </w:rPr>
              <w:t>’</w:t>
            </w:r>
            <w:r w:rsidR="004C57FD" w:rsidRPr="00EF171F">
              <w:rPr>
                <w:rFonts w:ascii="Arial" w:hAnsi="Arial" w:cs="Arial"/>
                <w:i/>
                <w:iCs/>
                <w:color w:val="262626"/>
                <w:sz w:val="20"/>
                <w:szCs w:val="20"/>
              </w:rPr>
              <w:t>s credit cards and banking accounts by hacking them. This is actually very complicated, but really good hackers find a way to accomplish it. There are ways that this can be prevented. My computational artifact illustrates and explains the computing innovation</w:t>
            </w:r>
            <w:r w:rsidR="000E5516">
              <w:rPr>
                <w:rFonts w:ascii="Arial" w:hAnsi="Arial" w:cs="Arial"/>
                <w:i/>
                <w:iCs/>
                <w:color w:val="262626"/>
                <w:sz w:val="20"/>
                <w:szCs w:val="20"/>
              </w:rPr>
              <w:t>’</w:t>
            </w:r>
            <w:r w:rsidR="004C57FD" w:rsidRPr="00EF171F">
              <w:rPr>
                <w:rFonts w:ascii="Arial" w:hAnsi="Arial" w:cs="Arial"/>
                <w:i/>
                <w:iCs/>
                <w:color w:val="262626"/>
                <w:sz w:val="20"/>
                <w:szCs w:val="20"/>
              </w:rPr>
              <w:t xml:space="preserve">s intended purpose/effect by showing the negative effects of Cyber Crime </w:t>
            </w:r>
            <w:proofErr w:type="gramStart"/>
            <w:r w:rsidR="004C57FD" w:rsidRPr="00EF171F">
              <w:rPr>
                <w:rFonts w:ascii="Arial" w:hAnsi="Arial" w:cs="Arial"/>
                <w:i/>
                <w:iCs/>
                <w:color w:val="262626"/>
                <w:sz w:val="20"/>
                <w:szCs w:val="20"/>
              </w:rPr>
              <w:t>In</w:t>
            </w:r>
            <w:proofErr w:type="gramEnd"/>
            <w:r w:rsidR="004C57FD" w:rsidRPr="00EF171F">
              <w:rPr>
                <w:rFonts w:ascii="Arial" w:hAnsi="Arial" w:cs="Arial"/>
                <w:i/>
                <w:iCs/>
                <w:color w:val="262626"/>
                <w:sz w:val="20"/>
                <w:szCs w:val="20"/>
              </w:rPr>
              <w:t xml:space="preserve"> Banking, which is how people get robbed of the money in their banking accounts on the web. My artifact also shows the preventions for my computational artifact.</w:t>
            </w:r>
          </w:p>
        </w:tc>
      </w:tr>
      <w:tr w:rsidR="000E5516" w:rsidRPr="00EF171F" w14:paraId="5187936E" w14:textId="77777777" w:rsidTr="00BE5632">
        <w:tc>
          <w:tcPr>
            <w:tcW w:w="4316" w:type="dxa"/>
            <w:tcBorders>
              <w:left w:val="nil"/>
              <w:bottom w:val="nil"/>
              <w:right w:val="nil"/>
            </w:tcBorders>
          </w:tcPr>
          <w:p w14:paraId="141DEA9E" w14:textId="2CAA1A77" w:rsidR="000E5516" w:rsidRPr="00121E1C" w:rsidRDefault="000E5516" w:rsidP="000E5516">
            <w:pPr>
              <w:pStyle w:val="NormalWeb"/>
              <w:rPr>
                <w:color w:val="FF0000"/>
                <w:sz w:val="20"/>
                <w:szCs w:val="20"/>
              </w:rPr>
            </w:pPr>
            <w:r w:rsidRPr="00121E1C">
              <w:rPr>
                <w:rFonts w:ascii="Arial" w:hAnsi="Arial" w:cs="Arial"/>
                <w:i/>
                <w:iCs/>
                <w:color w:val="FF0000"/>
                <w:sz w:val="20"/>
                <w:szCs w:val="20"/>
              </w:rPr>
              <w:t xml:space="preserve">A:  </w:t>
            </w:r>
            <w:r w:rsidRPr="00121E1C">
              <w:rPr>
                <w:rFonts w:ascii="SerifaStd" w:hAnsi="SerifaStd"/>
                <w:color w:val="FF0000"/>
                <w:sz w:val="20"/>
                <w:szCs w:val="20"/>
              </w:rPr>
              <w:t xml:space="preserve">The response earned a high score because the visual artifact clearly conveys the intended purpose of e-commerce in an effective creative manner through the choice of images representing time, money and energy, along with the impact represented through the before-and-after comparison. </w:t>
            </w:r>
          </w:p>
        </w:tc>
        <w:tc>
          <w:tcPr>
            <w:tcW w:w="4317" w:type="dxa"/>
            <w:tcBorders>
              <w:left w:val="nil"/>
              <w:bottom w:val="nil"/>
              <w:right w:val="nil"/>
            </w:tcBorders>
          </w:tcPr>
          <w:p w14:paraId="5ABE5A2E" w14:textId="5323A7C3" w:rsidR="000E5516" w:rsidRPr="00121E1C" w:rsidRDefault="000E5516" w:rsidP="009205F2">
            <w:pPr>
              <w:pStyle w:val="NormalWeb"/>
              <w:rPr>
                <w:color w:val="FF0000"/>
                <w:sz w:val="20"/>
                <w:szCs w:val="20"/>
              </w:rPr>
            </w:pPr>
            <w:r w:rsidRPr="00121E1C">
              <w:rPr>
                <w:rFonts w:ascii="Arial" w:hAnsi="Arial" w:cs="Arial"/>
                <w:i/>
                <w:iCs/>
                <w:color w:val="FF0000"/>
                <w:sz w:val="20"/>
                <w:szCs w:val="20"/>
              </w:rPr>
              <w:t xml:space="preserve">B:  </w:t>
            </w:r>
            <w:r w:rsidR="009205F2" w:rsidRPr="00121E1C">
              <w:rPr>
                <w:rFonts w:ascii="SerifaStd" w:hAnsi="SerifaStd"/>
                <w:color w:val="FF0000"/>
                <w:sz w:val="20"/>
                <w:szCs w:val="20"/>
              </w:rPr>
              <w:t xml:space="preserve">The response earned a high score because the computing artifact is non-textual and uses richness of detail in various video snippets and voice over to effectively convey the intended purpose of the </w:t>
            </w:r>
            <w:proofErr w:type="spellStart"/>
            <w:r w:rsidR="009205F2" w:rsidRPr="00121E1C">
              <w:rPr>
                <w:rFonts w:ascii="SerifaStd" w:hAnsi="SerifaStd"/>
                <w:color w:val="FF0000"/>
                <w:sz w:val="20"/>
                <w:szCs w:val="20"/>
              </w:rPr>
              <w:t>Ekso</w:t>
            </w:r>
            <w:proofErr w:type="spellEnd"/>
            <w:r w:rsidR="009205F2" w:rsidRPr="00121E1C">
              <w:rPr>
                <w:rFonts w:ascii="SerifaStd" w:hAnsi="SerifaStd"/>
                <w:color w:val="FF0000"/>
                <w:sz w:val="20"/>
                <w:szCs w:val="20"/>
              </w:rPr>
              <w:t xml:space="preserve"> Skeleton, which is to allow people with lower extremity weakness or paralysis to stand and walk. </w:t>
            </w:r>
          </w:p>
        </w:tc>
        <w:tc>
          <w:tcPr>
            <w:tcW w:w="4317" w:type="dxa"/>
            <w:tcBorders>
              <w:left w:val="nil"/>
              <w:bottom w:val="nil"/>
              <w:right w:val="nil"/>
            </w:tcBorders>
          </w:tcPr>
          <w:p w14:paraId="53968C0C" w14:textId="20041E99" w:rsidR="000E5516" w:rsidRPr="00121E1C" w:rsidRDefault="009205F2" w:rsidP="007A079B">
            <w:pPr>
              <w:widowControl w:val="0"/>
              <w:autoSpaceDE w:val="0"/>
              <w:autoSpaceDN w:val="0"/>
              <w:adjustRightInd w:val="0"/>
              <w:rPr>
                <w:rFonts w:ascii="Arial" w:hAnsi="Arial" w:cs="Arial"/>
                <w:i/>
                <w:iCs/>
                <w:color w:val="FF0000"/>
                <w:sz w:val="20"/>
                <w:szCs w:val="20"/>
              </w:rPr>
            </w:pPr>
            <w:r w:rsidRPr="00121E1C">
              <w:rPr>
                <w:rFonts w:ascii="Arial" w:hAnsi="Arial" w:cs="Arial"/>
                <w:i/>
                <w:iCs/>
                <w:color w:val="FF0000"/>
                <w:sz w:val="20"/>
                <w:szCs w:val="20"/>
              </w:rPr>
              <w:t xml:space="preserve">C:  </w:t>
            </w:r>
            <w:r w:rsidR="00EB764D" w:rsidRPr="00121E1C">
              <w:rPr>
                <w:rFonts w:ascii="SerifaStd" w:hAnsi="SerifaStd"/>
                <w:color w:val="FF0000"/>
                <w:sz w:val="20"/>
                <w:szCs w:val="20"/>
              </w:rPr>
              <w:t xml:space="preserve">The response did not receive a score because the innovation described in the response is not a computing innovation. </w:t>
            </w:r>
            <w:proofErr w:type="spellStart"/>
            <w:r w:rsidR="00EB764D" w:rsidRPr="00121E1C">
              <w:rPr>
                <w:rFonts w:ascii="SerifaStd" w:hAnsi="SerifaStd"/>
                <w:color w:val="FF0000"/>
                <w:sz w:val="20"/>
                <w:szCs w:val="20"/>
              </w:rPr>
              <w:t>Cyber crime</w:t>
            </w:r>
            <w:proofErr w:type="spellEnd"/>
            <w:r w:rsidR="00EB764D" w:rsidRPr="00121E1C">
              <w:rPr>
                <w:rFonts w:ascii="SerifaStd" w:hAnsi="SerifaStd"/>
                <w:color w:val="FF0000"/>
                <w:sz w:val="20"/>
                <w:szCs w:val="20"/>
              </w:rPr>
              <w:t xml:space="preserve"> is not a computing innovation.</w:t>
            </w:r>
          </w:p>
        </w:tc>
      </w:tr>
    </w:tbl>
    <w:p w14:paraId="40DCFA97" w14:textId="77777777" w:rsidR="007A079B" w:rsidRPr="00EF171F" w:rsidRDefault="007A079B" w:rsidP="007A079B">
      <w:pPr>
        <w:widowControl w:val="0"/>
        <w:autoSpaceDE w:val="0"/>
        <w:autoSpaceDN w:val="0"/>
        <w:adjustRightInd w:val="0"/>
        <w:rPr>
          <w:rFonts w:ascii="Arial" w:hAnsi="Arial" w:cs="Arial"/>
          <w:b/>
          <w:bCs/>
          <w:color w:val="262626"/>
          <w:sz w:val="20"/>
          <w:szCs w:val="20"/>
        </w:rPr>
      </w:pPr>
    </w:p>
    <w:p w14:paraId="78864A85" w14:textId="77777777" w:rsidR="007A079B" w:rsidRPr="00EF171F" w:rsidRDefault="007A079B">
      <w:pPr>
        <w:rPr>
          <w:rFonts w:ascii="Arial" w:hAnsi="Arial" w:cs="Arial"/>
          <w:b/>
          <w:bCs/>
          <w:color w:val="262626"/>
          <w:sz w:val="20"/>
          <w:szCs w:val="20"/>
        </w:rPr>
      </w:pPr>
      <w:r w:rsidRPr="00EF171F">
        <w:rPr>
          <w:rFonts w:ascii="Arial" w:hAnsi="Arial" w:cs="Arial"/>
          <w:b/>
          <w:bCs/>
          <w:color w:val="262626"/>
          <w:sz w:val="20"/>
          <w:szCs w:val="20"/>
        </w:rPr>
        <w:br w:type="page"/>
      </w:r>
    </w:p>
    <w:p w14:paraId="52E5BE16" w14:textId="77777777" w:rsidR="007A079B" w:rsidRPr="00EF171F" w:rsidRDefault="007A079B" w:rsidP="007A079B">
      <w:pPr>
        <w:widowControl w:val="0"/>
        <w:autoSpaceDE w:val="0"/>
        <w:autoSpaceDN w:val="0"/>
        <w:adjustRightInd w:val="0"/>
        <w:rPr>
          <w:rFonts w:ascii="Arial" w:hAnsi="Arial" w:cs="Arial"/>
          <w:b/>
          <w:bCs/>
          <w:sz w:val="20"/>
          <w:szCs w:val="20"/>
        </w:rPr>
      </w:pPr>
      <w:r w:rsidRPr="00EF171F">
        <w:rPr>
          <w:rFonts w:ascii="Arial" w:hAnsi="Arial" w:cs="Arial"/>
          <w:b/>
          <w:bCs/>
          <w:color w:val="262626"/>
          <w:sz w:val="20"/>
          <w:szCs w:val="20"/>
        </w:rPr>
        <w:lastRenderedPageBreak/>
        <w:t>2b. Describe your development process, explicitly identifying the computing tools and techniques you used to create your artifact. Your description must be detailed enough so that a person unfamiliar with those tools and techniques will understand your process.</w:t>
      </w:r>
    </w:p>
    <w:p w14:paraId="52BA2FE0" w14:textId="77777777" w:rsidR="007A079B" w:rsidRDefault="007A079B" w:rsidP="007A079B">
      <w:pPr>
        <w:widowControl w:val="0"/>
        <w:autoSpaceDE w:val="0"/>
        <w:autoSpaceDN w:val="0"/>
        <w:adjustRightInd w:val="0"/>
        <w:rPr>
          <w:rFonts w:ascii="Arial" w:hAnsi="Arial" w:cs="Arial"/>
          <w:i/>
          <w:iCs/>
          <w:color w:val="262626"/>
          <w:sz w:val="20"/>
          <w:szCs w:val="20"/>
        </w:rPr>
      </w:pPr>
      <w:r w:rsidRPr="00EF171F">
        <w:rPr>
          <w:rFonts w:ascii="Arial" w:hAnsi="Arial" w:cs="Arial"/>
          <w:i/>
          <w:iCs/>
          <w:color w:val="262626"/>
          <w:sz w:val="20"/>
          <w:szCs w:val="20"/>
        </w:rPr>
        <w:t>(Approximately 100 words)</w:t>
      </w:r>
    </w:p>
    <w:p w14:paraId="4FD5474F" w14:textId="77777777" w:rsidR="00EC1A51" w:rsidRPr="00EF171F" w:rsidRDefault="00EC1A51" w:rsidP="007A079B">
      <w:pPr>
        <w:widowControl w:val="0"/>
        <w:autoSpaceDE w:val="0"/>
        <w:autoSpaceDN w:val="0"/>
        <w:adjustRightInd w:val="0"/>
        <w:rPr>
          <w:rFonts w:ascii="Arial" w:hAnsi="Arial" w:cs="Arial"/>
          <w:sz w:val="20"/>
          <w:szCs w:val="20"/>
        </w:rPr>
      </w:pPr>
    </w:p>
    <w:p w14:paraId="4BCB9511" w14:textId="25569BD0" w:rsidR="007A079B" w:rsidRPr="00EF171F" w:rsidRDefault="007A079B" w:rsidP="007A079B">
      <w:pPr>
        <w:widowControl w:val="0"/>
        <w:autoSpaceDE w:val="0"/>
        <w:autoSpaceDN w:val="0"/>
        <w:adjustRightInd w:val="0"/>
        <w:rPr>
          <w:rFonts w:ascii="Arial" w:hAnsi="Arial" w:cs="Arial"/>
          <w:b/>
          <w:bCs/>
          <w:sz w:val="20"/>
          <w:szCs w:val="20"/>
        </w:rPr>
      </w:pPr>
      <w:r w:rsidRPr="00EF171F">
        <w:rPr>
          <w:rFonts w:ascii="Arial" w:hAnsi="Arial" w:cs="Arial"/>
          <w:b/>
          <w:bCs/>
          <w:color w:val="262626"/>
          <w:sz w:val="20"/>
          <w:szCs w:val="20"/>
        </w:rPr>
        <w:t>Sample response</w:t>
      </w:r>
      <w:r w:rsidR="00EC1A51">
        <w:rPr>
          <w:rFonts w:ascii="Arial" w:hAnsi="Arial" w:cs="Arial"/>
          <w:b/>
          <w:bCs/>
          <w:color w:val="262626"/>
          <w:sz w:val="20"/>
          <w:szCs w:val="20"/>
        </w:rPr>
        <w:t>s</w:t>
      </w:r>
      <w:r w:rsidRPr="00EF171F">
        <w:rPr>
          <w:rFonts w:ascii="Arial" w:hAnsi="Arial" w:cs="Arial"/>
          <w:b/>
          <w:bCs/>
          <w:color w:val="262626"/>
          <w:sz w:val="20"/>
          <w:szCs w:val="20"/>
        </w:rPr>
        <w:t xml:space="preserve"> to 2b:</w:t>
      </w:r>
    </w:p>
    <w:tbl>
      <w:tblPr>
        <w:tblStyle w:val="TableGrid"/>
        <w:tblW w:w="0" w:type="auto"/>
        <w:tblLook w:val="04A0" w:firstRow="1" w:lastRow="0" w:firstColumn="1" w:lastColumn="0" w:noHBand="0" w:noVBand="1"/>
      </w:tblPr>
      <w:tblGrid>
        <w:gridCol w:w="4316"/>
        <w:gridCol w:w="4317"/>
        <w:gridCol w:w="4317"/>
      </w:tblGrid>
      <w:tr w:rsidR="007A079B" w:rsidRPr="00EF171F" w14:paraId="513F1225" w14:textId="77777777" w:rsidTr="00EC1A51">
        <w:tc>
          <w:tcPr>
            <w:tcW w:w="4316" w:type="dxa"/>
            <w:tcBorders>
              <w:bottom w:val="single" w:sz="4" w:space="0" w:color="auto"/>
            </w:tcBorders>
          </w:tcPr>
          <w:p w14:paraId="5C228E35" w14:textId="09FDD76A" w:rsidR="007A079B" w:rsidRPr="00EF171F" w:rsidRDefault="00EC1A51" w:rsidP="007A079B">
            <w:pPr>
              <w:widowControl w:val="0"/>
              <w:autoSpaceDE w:val="0"/>
              <w:autoSpaceDN w:val="0"/>
              <w:adjustRightInd w:val="0"/>
              <w:rPr>
                <w:rFonts w:ascii="Arial" w:hAnsi="Arial" w:cs="Arial"/>
                <w:sz w:val="20"/>
                <w:szCs w:val="20"/>
              </w:rPr>
            </w:pPr>
            <w:r>
              <w:rPr>
                <w:rFonts w:ascii="Arial" w:hAnsi="Arial" w:cs="Arial"/>
                <w:i/>
                <w:iCs/>
                <w:color w:val="262626"/>
                <w:sz w:val="20"/>
                <w:szCs w:val="20"/>
              </w:rPr>
              <w:t xml:space="preserve">A:  </w:t>
            </w:r>
            <w:r w:rsidR="007A079B" w:rsidRPr="00EF171F">
              <w:rPr>
                <w:rFonts w:ascii="Arial" w:hAnsi="Arial" w:cs="Arial"/>
                <w:i/>
                <w:iCs/>
                <w:color w:val="262626"/>
                <w:sz w:val="20"/>
                <w:szCs w:val="20"/>
              </w:rPr>
              <w:t>This artifact is revealing the effects of the innovation of Electronic Commerce. To best reveal this effect, a before and after picture was compiled. To do this, fireworks was used to create the images. The main e-commerce facilities affected were found on the internet and imported into the image. The main issues that were present (time, money and energy) were found in image forms and compiled into the "Before" image. These pictures were cropped and resized to scale and laid on the image. The vector tool connected the problems in the "Before" image and in the "After" image, it connected the solution and revealed how E-commerce not only solved the issues in the "Before" image, but expanded the commercial system.</w:t>
            </w:r>
          </w:p>
        </w:tc>
        <w:tc>
          <w:tcPr>
            <w:tcW w:w="4317" w:type="dxa"/>
            <w:tcBorders>
              <w:bottom w:val="single" w:sz="4" w:space="0" w:color="auto"/>
            </w:tcBorders>
          </w:tcPr>
          <w:p w14:paraId="34B669B6" w14:textId="6A3DBA1F" w:rsidR="007A079B" w:rsidRPr="00EF171F" w:rsidRDefault="00EC1A51" w:rsidP="007A079B">
            <w:pPr>
              <w:widowControl w:val="0"/>
              <w:autoSpaceDE w:val="0"/>
              <w:autoSpaceDN w:val="0"/>
              <w:adjustRightInd w:val="0"/>
              <w:rPr>
                <w:rFonts w:ascii="Arial" w:hAnsi="Arial" w:cs="Arial"/>
                <w:i/>
                <w:iCs/>
                <w:color w:val="262626"/>
                <w:sz w:val="20"/>
                <w:szCs w:val="20"/>
              </w:rPr>
            </w:pPr>
            <w:r>
              <w:rPr>
                <w:rFonts w:ascii="Arial" w:hAnsi="Arial" w:cs="Arial"/>
                <w:i/>
                <w:iCs/>
                <w:color w:val="262626"/>
                <w:sz w:val="20"/>
                <w:szCs w:val="20"/>
              </w:rPr>
              <w:t xml:space="preserve">B:  </w:t>
            </w:r>
            <w:r w:rsidR="00EB5CEA" w:rsidRPr="00EF171F">
              <w:rPr>
                <w:rFonts w:ascii="Arial" w:hAnsi="Arial" w:cs="Arial"/>
                <w:i/>
                <w:iCs/>
                <w:color w:val="262626"/>
                <w:sz w:val="20"/>
                <w:szCs w:val="20"/>
              </w:rPr>
              <w:t xml:space="preserve">To make my video, I used a screen recording application called "Screencast," where I recorded a video of me speaking over a slideshow that I made, using images and gif sets. I then published the video to my school </w:t>
            </w:r>
            <w:proofErr w:type="spellStart"/>
            <w:r w:rsidR="00EB5CEA" w:rsidRPr="00EF171F">
              <w:rPr>
                <w:rFonts w:ascii="Arial" w:hAnsi="Arial" w:cs="Arial"/>
                <w:i/>
                <w:iCs/>
                <w:color w:val="262626"/>
                <w:sz w:val="20"/>
                <w:szCs w:val="20"/>
              </w:rPr>
              <w:t>Youtube</w:t>
            </w:r>
            <w:proofErr w:type="spellEnd"/>
            <w:r w:rsidR="00EB5CEA" w:rsidRPr="00EF171F">
              <w:rPr>
                <w:rFonts w:ascii="Arial" w:hAnsi="Arial" w:cs="Arial"/>
                <w:i/>
                <w:iCs/>
                <w:color w:val="262626"/>
                <w:sz w:val="20"/>
                <w:szCs w:val="20"/>
              </w:rPr>
              <w:t xml:space="preserve"> account after the recording was complete. From my </w:t>
            </w:r>
            <w:proofErr w:type="spellStart"/>
            <w:r w:rsidR="00EB5CEA" w:rsidRPr="00EF171F">
              <w:rPr>
                <w:rFonts w:ascii="Arial" w:hAnsi="Arial" w:cs="Arial"/>
                <w:i/>
                <w:iCs/>
                <w:color w:val="262626"/>
                <w:sz w:val="20"/>
                <w:szCs w:val="20"/>
              </w:rPr>
              <w:t>Youtube</w:t>
            </w:r>
            <w:proofErr w:type="spellEnd"/>
            <w:r w:rsidR="00EB5CEA" w:rsidRPr="00EF171F">
              <w:rPr>
                <w:rFonts w:ascii="Arial" w:hAnsi="Arial" w:cs="Arial"/>
                <w:i/>
                <w:iCs/>
                <w:color w:val="262626"/>
                <w:sz w:val="20"/>
                <w:szCs w:val="20"/>
              </w:rPr>
              <w:t xml:space="preserve"> account, I downloaded the video into a file that was of an appropriate file type and file size that was listed on the submission requirements. I then attached the file to my final submission of my explore performance task.</w:t>
            </w:r>
          </w:p>
        </w:tc>
        <w:tc>
          <w:tcPr>
            <w:tcW w:w="4317" w:type="dxa"/>
            <w:tcBorders>
              <w:bottom w:val="single" w:sz="4" w:space="0" w:color="auto"/>
            </w:tcBorders>
          </w:tcPr>
          <w:p w14:paraId="55023884" w14:textId="5D1A3571" w:rsidR="007A079B" w:rsidRPr="00EF171F" w:rsidRDefault="00EC1A51" w:rsidP="007A079B">
            <w:pPr>
              <w:widowControl w:val="0"/>
              <w:autoSpaceDE w:val="0"/>
              <w:autoSpaceDN w:val="0"/>
              <w:adjustRightInd w:val="0"/>
              <w:rPr>
                <w:rFonts w:ascii="Arial" w:hAnsi="Arial" w:cs="Arial"/>
                <w:i/>
                <w:iCs/>
                <w:color w:val="262626"/>
                <w:sz w:val="20"/>
                <w:szCs w:val="20"/>
              </w:rPr>
            </w:pPr>
            <w:r>
              <w:rPr>
                <w:rFonts w:ascii="Arial" w:hAnsi="Arial" w:cs="Arial"/>
                <w:i/>
                <w:iCs/>
                <w:color w:val="262626"/>
                <w:sz w:val="20"/>
                <w:szCs w:val="20"/>
              </w:rPr>
              <w:t xml:space="preserve">C:  </w:t>
            </w:r>
            <w:r w:rsidR="004C57FD" w:rsidRPr="00EF171F">
              <w:rPr>
                <w:rFonts w:ascii="Arial" w:hAnsi="Arial" w:cs="Arial"/>
                <w:i/>
                <w:iCs/>
                <w:color w:val="262626"/>
                <w:sz w:val="20"/>
                <w:szCs w:val="20"/>
              </w:rPr>
              <w:t xml:space="preserve">To create my artifact I used a website creator which is the </w:t>
            </w:r>
            <w:proofErr w:type="spellStart"/>
            <w:r w:rsidR="004C57FD" w:rsidRPr="00EF171F">
              <w:rPr>
                <w:rFonts w:ascii="Arial" w:hAnsi="Arial" w:cs="Arial"/>
                <w:i/>
                <w:iCs/>
                <w:color w:val="262626"/>
                <w:sz w:val="20"/>
                <w:szCs w:val="20"/>
              </w:rPr>
              <w:t>Wix</w:t>
            </w:r>
            <w:proofErr w:type="spellEnd"/>
            <w:r w:rsidR="004C57FD" w:rsidRPr="00EF171F">
              <w:rPr>
                <w:rFonts w:ascii="Arial" w:hAnsi="Arial" w:cs="Arial"/>
                <w:i/>
                <w:iCs/>
                <w:color w:val="262626"/>
                <w:sz w:val="20"/>
                <w:szCs w:val="20"/>
              </w:rPr>
              <w:t xml:space="preserve"> Website Editor. To create this </w:t>
            </w:r>
            <w:proofErr w:type="gramStart"/>
            <w:r w:rsidR="004C57FD" w:rsidRPr="00EF171F">
              <w:rPr>
                <w:rFonts w:ascii="Arial" w:hAnsi="Arial" w:cs="Arial"/>
                <w:i/>
                <w:iCs/>
                <w:color w:val="262626"/>
                <w:sz w:val="20"/>
                <w:szCs w:val="20"/>
              </w:rPr>
              <w:t>website</w:t>
            </w:r>
            <w:proofErr w:type="gramEnd"/>
            <w:r w:rsidR="004C57FD" w:rsidRPr="00EF171F">
              <w:rPr>
                <w:rFonts w:ascii="Arial" w:hAnsi="Arial" w:cs="Arial"/>
                <w:i/>
                <w:iCs/>
                <w:color w:val="262626"/>
                <w:sz w:val="20"/>
                <w:szCs w:val="20"/>
              </w:rPr>
              <w:t xml:space="preserve"> I had to choose a template so I did not have to use any coding to create the site. When I chose my template I had several options to edit different things on the website. The first thing that I did was edit the title. I used tools such as cutting and inserting images and a video. I changed the background of the website and then inserted a video about how to protect yourself from being a victim of </w:t>
            </w:r>
            <w:proofErr w:type="spellStart"/>
            <w:r w:rsidR="004C57FD" w:rsidRPr="00EF171F">
              <w:rPr>
                <w:rFonts w:ascii="Arial" w:hAnsi="Arial" w:cs="Arial"/>
                <w:i/>
                <w:iCs/>
                <w:color w:val="262626"/>
                <w:sz w:val="20"/>
                <w:szCs w:val="20"/>
              </w:rPr>
              <w:t>CyberCrime</w:t>
            </w:r>
            <w:proofErr w:type="spellEnd"/>
            <w:r w:rsidR="004C57FD" w:rsidRPr="00EF171F">
              <w:rPr>
                <w:rFonts w:ascii="Arial" w:hAnsi="Arial" w:cs="Arial"/>
                <w:i/>
                <w:iCs/>
                <w:color w:val="262626"/>
                <w:sz w:val="20"/>
                <w:szCs w:val="20"/>
              </w:rPr>
              <w:t xml:space="preserve"> </w:t>
            </w:r>
            <w:proofErr w:type="gramStart"/>
            <w:r w:rsidR="004C57FD" w:rsidRPr="00EF171F">
              <w:rPr>
                <w:rFonts w:ascii="Arial" w:hAnsi="Arial" w:cs="Arial"/>
                <w:i/>
                <w:iCs/>
                <w:color w:val="262626"/>
                <w:sz w:val="20"/>
                <w:szCs w:val="20"/>
              </w:rPr>
              <w:t>In</w:t>
            </w:r>
            <w:proofErr w:type="gramEnd"/>
            <w:r w:rsidR="004C57FD" w:rsidRPr="00EF171F">
              <w:rPr>
                <w:rFonts w:ascii="Arial" w:hAnsi="Arial" w:cs="Arial"/>
                <w:i/>
                <w:iCs/>
                <w:color w:val="262626"/>
                <w:sz w:val="20"/>
                <w:szCs w:val="20"/>
              </w:rPr>
              <w:t xml:space="preserve"> Banking. I then typed paragraphs describing preventions and then describing the main functions of security.</w:t>
            </w:r>
          </w:p>
        </w:tc>
      </w:tr>
      <w:tr w:rsidR="000E5516" w:rsidRPr="00121E1C" w14:paraId="0F45B31C" w14:textId="77777777" w:rsidTr="00EC1A51">
        <w:tc>
          <w:tcPr>
            <w:tcW w:w="4316" w:type="dxa"/>
            <w:tcBorders>
              <w:left w:val="nil"/>
              <w:bottom w:val="nil"/>
              <w:right w:val="nil"/>
            </w:tcBorders>
          </w:tcPr>
          <w:p w14:paraId="083CF956" w14:textId="681A4883" w:rsidR="000E5516" w:rsidRPr="00121E1C" w:rsidRDefault="000E5516" w:rsidP="000E5516">
            <w:pPr>
              <w:pStyle w:val="NormalWeb"/>
              <w:rPr>
                <w:color w:val="FF0000"/>
                <w:sz w:val="20"/>
                <w:szCs w:val="20"/>
              </w:rPr>
            </w:pPr>
            <w:r w:rsidRPr="00121E1C">
              <w:rPr>
                <w:rFonts w:ascii="Arial" w:hAnsi="Arial" w:cs="Arial"/>
                <w:i/>
                <w:iCs/>
                <w:color w:val="FF0000"/>
                <w:sz w:val="20"/>
                <w:szCs w:val="20"/>
              </w:rPr>
              <w:t xml:space="preserve">A:  </w:t>
            </w:r>
            <w:r w:rsidRPr="00121E1C">
              <w:rPr>
                <w:rFonts w:ascii="SerifaStd" w:hAnsi="SerifaStd"/>
                <w:color w:val="FF0000"/>
                <w:sz w:val="20"/>
                <w:szCs w:val="20"/>
              </w:rPr>
              <w:t xml:space="preserve">The response earned a high score because it identifies and describes the image selection editing tools used in multiple integrated steps. It includes a description of the technique of connecting images with a vector to highlight effects of e-commerce. </w:t>
            </w:r>
          </w:p>
        </w:tc>
        <w:tc>
          <w:tcPr>
            <w:tcW w:w="4317" w:type="dxa"/>
            <w:tcBorders>
              <w:left w:val="nil"/>
              <w:bottom w:val="nil"/>
              <w:right w:val="nil"/>
            </w:tcBorders>
          </w:tcPr>
          <w:p w14:paraId="26360B32" w14:textId="6DE7B1C9" w:rsidR="000E5516" w:rsidRPr="00121E1C" w:rsidRDefault="00453EF1" w:rsidP="00453EF1">
            <w:pPr>
              <w:pStyle w:val="NormalWeb"/>
              <w:rPr>
                <w:color w:val="FF0000"/>
                <w:sz w:val="20"/>
                <w:szCs w:val="20"/>
              </w:rPr>
            </w:pPr>
            <w:r w:rsidRPr="00121E1C">
              <w:rPr>
                <w:rFonts w:ascii="Arial" w:hAnsi="Arial" w:cs="Arial"/>
                <w:i/>
                <w:iCs/>
                <w:color w:val="FF0000"/>
                <w:sz w:val="20"/>
                <w:szCs w:val="20"/>
              </w:rPr>
              <w:t xml:space="preserve">B:  </w:t>
            </w:r>
            <w:r w:rsidRPr="00121E1C">
              <w:rPr>
                <w:rFonts w:ascii="SerifaStd" w:hAnsi="SerifaStd"/>
                <w:color w:val="FF0000"/>
                <w:sz w:val="20"/>
                <w:szCs w:val="20"/>
              </w:rPr>
              <w:t xml:space="preserve">The response earned a medium score because it identifies Screencast, voice-over and YouTube as computing tools used in multiple integrated steps in the development process of a video with audio overlay. The response did not earn 9 points because it does not describe how any choices of techniques or features of tools enable the artifact to highlight aspects of the </w:t>
            </w:r>
            <w:proofErr w:type="spellStart"/>
            <w:r w:rsidRPr="00121E1C">
              <w:rPr>
                <w:rFonts w:ascii="SerifaStd" w:hAnsi="SerifaStd"/>
                <w:color w:val="FF0000"/>
                <w:sz w:val="20"/>
                <w:szCs w:val="20"/>
              </w:rPr>
              <w:t>Ekso</w:t>
            </w:r>
            <w:proofErr w:type="spellEnd"/>
            <w:r w:rsidRPr="00121E1C">
              <w:rPr>
                <w:rFonts w:ascii="SerifaStd" w:hAnsi="SerifaStd"/>
                <w:color w:val="FF0000"/>
                <w:sz w:val="20"/>
                <w:szCs w:val="20"/>
              </w:rPr>
              <w:t xml:space="preserve"> Skeleton. </w:t>
            </w:r>
          </w:p>
        </w:tc>
        <w:tc>
          <w:tcPr>
            <w:tcW w:w="4317" w:type="dxa"/>
            <w:tcBorders>
              <w:left w:val="nil"/>
              <w:bottom w:val="nil"/>
              <w:right w:val="nil"/>
            </w:tcBorders>
          </w:tcPr>
          <w:p w14:paraId="0258446D" w14:textId="76965DDF" w:rsidR="000E5516" w:rsidRPr="00121E1C" w:rsidRDefault="00EB764D" w:rsidP="00EB764D">
            <w:pPr>
              <w:pStyle w:val="NormalWeb"/>
              <w:rPr>
                <w:color w:val="FF0000"/>
                <w:sz w:val="20"/>
                <w:szCs w:val="20"/>
              </w:rPr>
            </w:pPr>
            <w:r w:rsidRPr="00121E1C">
              <w:rPr>
                <w:rFonts w:ascii="Arial" w:hAnsi="Arial" w:cs="Arial"/>
                <w:i/>
                <w:iCs/>
                <w:color w:val="FF0000"/>
                <w:sz w:val="20"/>
                <w:szCs w:val="20"/>
              </w:rPr>
              <w:t xml:space="preserve">C:  </w:t>
            </w:r>
            <w:r w:rsidRPr="00121E1C">
              <w:rPr>
                <w:rFonts w:ascii="SerifaStd" w:hAnsi="SerifaStd"/>
                <w:color w:val="FF0000"/>
                <w:sz w:val="20"/>
                <w:szCs w:val="20"/>
              </w:rPr>
              <w:t xml:space="preserve">The response earned a medium score because it identifies </w:t>
            </w:r>
            <w:proofErr w:type="spellStart"/>
            <w:r w:rsidRPr="00121E1C">
              <w:rPr>
                <w:rFonts w:ascii="SerifaStd" w:hAnsi="SerifaStd"/>
                <w:color w:val="FF0000"/>
                <w:sz w:val="20"/>
                <w:szCs w:val="20"/>
              </w:rPr>
              <w:t>Wix</w:t>
            </w:r>
            <w:proofErr w:type="spellEnd"/>
            <w:r w:rsidRPr="00121E1C">
              <w:rPr>
                <w:rFonts w:ascii="SerifaStd" w:hAnsi="SerifaStd"/>
                <w:color w:val="FF0000"/>
                <w:sz w:val="20"/>
                <w:szCs w:val="20"/>
              </w:rPr>
              <w:t xml:space="preserve"> Website Editor as the computing tool used to create the artifact. The response describes the multiple integrated steps of creating and editing the website using various available tools to cut and insert images and video in the webpage. The response did not earn 9 points because it does not describe how any choices of techniques or features of tools enhanced the artifact to highlight specific aspects of </w:t>
            </w:r>
            <w:proofErr w:type="spellStart"/>
            <w:r w:rsidRPr="00121E1C">
              <w:rPr>
                <w:rFonts w:ascii="SerifaStd" w:hAnsi="SerifaStd"/>
                <w:color w:val="FF0000"/>
                <w:sz w:val="20"/>
                <w:szCs w:val="20"/>
              </w:rPr>
              <w:t>cyber crime</w:t>
            </w:r>
            <w:proofErr w:type="spellEnd"/>
            <w:r w:rsidRPr="00121E1C">
              <w:rPr>
                <w:rFonts w:ascii="SerifaStd" w:hAnsi="SerifaStd"/>
                <w:color w:val="FF0000"/>
                <w:sz w:val="20"/>
                <w:szCs w:val="20"/>
              </w:rPr>
              <w:t xml:space="preserve">. </w:t>
            </w:r>
          </w:p>
        </w:tc>
      </w:tr>
    </w:tbl>
    <w:p w14:paraId="7BA7E862" w14:textId="77777777" w:rsidR="007A079B" w:rsidRPr="00121E1C" w:rsidRDefault="007A079B" w:rsidP="007A079B">
      <w:pPr>
        <w:widowControl w:val="0"/>
        <w:autoSpaceDE w:val="0"/>
        <w:autoSpaceDN w:val="0"/>
        <w:adjustRightInd w:val="0"/>
        <w:rPr>
          <w:rFonts w:ascii="Arial" w:hAnsi="Arial" w:cs="Arial"/>
          <w:b/>
          <w:bCs/>
          <w:color w:val="FF0000"/>
          <w:sz w:val="20"/>
          <w:szCs w:val="20"/>
        </w:rPr>
      </w:pPr>
    </w:p>
    <w:p w14:paraId="738AFAB9" w14:textId="77777777" w:rsidR="007A079B" w:rsidRPr="00121E1C" w:rsidRDefault="007A079B">
      <w:pPr>
        <w:rPr>
          <w:rFonts w:ascii="Arial" w:hAnsi="Arial" w:cs="Arial"/>
          <w:b/>
          <w:bCs/>
          <w:color w:val="FF0000"/>
          <w:sz w:val="20"/>
          <w:szCs w:val="20"/>
        </w:rPr>
      </w:pPr>
      <w:r w:rsidRPr="00121E1C">
        <w:rPr>
          <w:rFonts w:ascii="Arial" w:hAnsi="Arial" w:cs="Arial"/>
          <w:b/>
          <w:bCs/>
          <w:color w:val="FF0000"/>
          <w:sz w:val="20"/>
          <w:szCs w:val="20"/>
        </w:rPr>
        <w:br w:type="page"/>
      </w:r>
    </w:p>
    <w:p w14:paraId="6D76EE2E" w14:textId="0AB9C45D" w:rsidR="007A079B" w:rsidRPr="00EF171F" w:rsidRDefault="007A079B" w:rsidP="007A079B">
      <w:pPr>
        <w:widowControl w:val="0"/>
        <w:autoSpaceDE w:val="0"/>
        <w:autoSpaceDN w:val="0"/>
        <w:adjustRightInd w:val="0"/>
        <w:rPr>
          <w:rFonts w:ascii="Arial" w:hAnsi="Arial" w:cs="Arial"/>
          <w:b/>
          <w:bCs/>
          <w:sz w:val="20"/>
          <w:szCs w:val="20"/>
        </w:rPr>
      </w:pPr>
      <w:r w:rsidRPr="00EF171F">
        <w:rPr>
          <w:rFonts w:ascii="Arial" w:hAnsi="Arial" w:cs="Arial"/>
          <w:b/>
          <w:bCs/>
          <w:color w:val="262626"/>
          <w:sz w:val="20"/>
          <w:szCs w:val="20"/>
        </w:rPr>
        <w:lastRenderedPageBreak/>
        <w:t>2c. Explain at least one beneficial effect and at least one harmful effect the computing innovation has had, or has the potential to have, on society, economy, or culture.</w:t>
      </w:r>
      <w:r w:rsidR="004C57FD" w:rsidRPr="00EF171F">
        <w:rPr>
          <w:rFonts w:ascii="Arial" w:hAnsi="Arial" w:cs="Arial"/>
          <w:b/>
          <w:bCs/>
          <w:sz w:val="20"/>
          <w:szCs w:val="20"/>
        </w:rPr>
        <w:t xml:space="preserve"> </w:t>
      </w:r>
      <w:r w:rsidRPr="00EF171F">
        <w:rPr>
          <w:rFonts w:ascii="Arial" w:hAnsi="Arial" w:cs="Arial"/>
          <w:i/>
          <w:iCs/>
          <w:color w:val="262626"/>
          <w:sz w:val="20"/>
          <w:szCs w:val="20"/>
        </w:rPr>
        <w:t>(Approximately 250 words)</w:t>
      </w:r>
    </w:p>
    <w:p w14:paraId="441D9158" w14:textId="77777777" w:rsidR="00EC1A51" w:rsidRDefault="00EC1A51" w:rsidP="007A079B">
      <w:pPr>
        <w:widowControl w:val="0"/>
        <w:autoSpaceDE w:val="0"/>
        <w:autoSpaceDN w:val="0"/>
        <w:adjustRightInd w:val="0"/>
        <w:rPr>
          <w:rFonts w:ascii="Arial" w:hAnsi="Arial" w:cs="Arial"/>
          <w:b/>
          <w:bCs/>
          <w:color w:val="262626"/>
          <w:sz w:val="20"/>
          <w:szCs w:val="20"/>
        </w:rPr>
      </w:pPr>
    </w:p>
    <w:p w14:paraId="069C5992" w14:textId="3C124E67" w:rsidR="007A079B" w:rsidRPr="00EF171F" w:rsidRDefault="007A079B" w:rsidP="007A079B">
      <w:pPr>
        <w:widowControl w:val="0"/>
        <w:autoSpaceDE w:val="0"/>
        <w:autoSpaceDN w:val="0"/>
        <w:adjustRightInd w:val="0"/>
        <w:rPr>
          <w:rFonts w:ascii="Arial" w:hAnsi="Arial" w:cs="Arial"/>
          <w:b/>
          <w:bCs/>
          <w:sz w:val="20"/>
          <w:szCs w:val="20"/>
        </w:rPr>
      </w:pPr>
      <w:r w:rsidRPr="00EF171F">
        <w:rPr>
          <w:rFonts w:ascii="Arial" w:hAnsi="Arial" w:cs="Arial"/>
          <w:b/>
          <w:bCs/>
          <w:color w:val="262626"/>
          <w:sz w:val="20"/>
          <w:szCs w:val="20"/>
        </w:rPr>
        <w:t>Sample response</w:t>
      </w:r>
      <w:r w:rsidR="00EC1A51">
        <w:rPr>
          <w:rFonts w:ascii="Arial" w:hAnsi="Arial" w:cs="Arial"/>
          <w:b/>
          <w:bCs/>
          <w:color w:val="262626"/>
          <w:sz w:val="20"/>
          <w:szCs w:val="20"/>
        </w:rPr>
        <w:t>s</w:t>
      </w:r>
      <w:r w:rsidRPr="00EF171F">
        <w:rPr>
          <w:rFonts w:ascii="Arial" w:hAnsi="Arial" w:cs="Arial"/>
          <w:b/>
          <w:bCs/>
          <w:color w:val="262626"/>
          <w:sz w:val="20"/>
          <w:szCs w:val="20"/>
        </w:rPr>
        <w:t xml:space="preserve"> to 2c:</w:t>
      </w:r>
    </w:p>
    <w:tbl>
      <w:tblPr>
        <w:tblStyle w:val="TableGrid"/>
        <w:tblW w:w="0" w:type="auto"/>
        <w:tblLook w:val="04A0" w:firstRow="1" w:lastRow="0" w:firstColumn="1" w:lastColumn="0" w:noHBand="0" w:noVBand="1"/>
      </w:tblPr>
      <w:tblGrid>
        <w:gridCol w:w="4316"/>
        <w:gridCol w:w="4317"/>
        <w:gridCol w:w="4317"/>
      </w:tblGrid>
      <w:tr w:rsidR="007A079B" w:rsidRPr="00EF171F" w14:paraId="47CC7024" w14:textId="77777777" w:rsidTr="00EC1A51">
        <w:tc>
          <w:tcPr>
            <w:tcW w:w="4316" w:type="dxa"/>
            <w:tcBorders>
              <w:bottom w:val="single" w:sz="4" w:space="0" w:color="auto"/>
            </w:tcBorders>
          </w:tcPr>
          <w:p w14:paraId="3E300344" w14:textId="7196EB73" w:rsidR="00F24969" w:rsidRPr="005E40E6" w:rsidRDefault="00EC1A51" w:rsidP="007A079B">
            <w:pPr>
              <w:widowControl w:val="0"/>
              <w:autoSpaceDE w:val="0"/>
              <w:autoSpaceDN w:val="0"/>
              <w:adjustRightInd w:val="0"/>
              <w:rPr>
                <w:rFonts w:ascii="Arial" w:hAnsi="Arial" w:cs="Arial"/>
                <w:i/>
                <w:iCs/>
                <w:color w:val="262626"/>
                <w:sz w:val="18"/>
                <w:szCs w:val="18"/>
              </w:rPr>
            </w:pPr>
            <w:r w:rsidRPr="005E40E6">
              <w:rPr>
                <w:rFonts w:ascii="Arial" w:hAnsi="Arial" w:cs="Arial"/>
                <w:i/>
                <w:iCs/>
                <w:color w:val="262626"/>
                <w:sz w:val="18"/>
                <w:szCs w:val="18"/>
              </w:rPr>
              <w:t xml:space="preserve">A:  </w:t>
            </w:r>
            <w:r w:rsidR="007A079B" w:rsidRPr="005E40E6">
              <w:rPr>
                <w:rFonts w:ascii="Arial" w:hAnsi="Arial" w:cs="Arial"/>
                <w:i/>
                <w:iCs/>
                <w:color w:val="262626"/>
                <w:sz w:val="18"/>
                <w:szCs w:val="18"/>
              </w:rPr>
              <w:t>As Electronic Commerce has grown and developed, it has open many opportunities to businesses to expand and reach more customers, but even with this positive growth, there has been some harmful effects on society and the economy.</w:t>
            </w:r>
          </w:p>
          <w:p w14:paraId="09DB53F1" w14:textId="45D38819" w:rsidR="00F24969" w:rsidRPr="005E40E6" w:rsidRDefault="00F75B66" w:rsidP="007A079B">
            <w:pPr>
              <w:widowControl w:val="0"/>
              <w:autoSpaceDE w:val="0"/>
              <w:autoSpaceDN w:val="0"/>
              <w:adjustRightInd w:val="0"/>
              <w:rPr>
                <w:rFonts w:ascii="Arial" w:hAnsi="Arial" w:cs="Arial"/>
                <w:i/>
                <w:iCs/>
                <w:color w:val="262626"/>
                <w:sz w:val="18"/>
                <w:szCs w:val="18"/>
              </w:rPr>
            </w:pPr>
            <w:r w:rsidRPr="005E40E6">
              <w:rPr>
                <w:rFonts w:ascii="Arial" w:hAnsi="Arial" w:cs="Arial"/>
                <w:sz w:val="18"/>
                <w:szCs w:val="18"/>
              </w:rPr>
              <w:t xml:space="preserve">     </w:t>
            </w:r>
            <w:r w:rsidR="007A079B" w:rsidRPr="005E40E6">
              <w:rPr>
                <w:rFonts w:ascii="Arial" w:hAnsi="Arial" w:cs="Arial"/>
                <w:i/>
                <w:iCs/>
                <w:color w:val="262626"/>
                <w:sz w:val="18"/>
                <w:szCs w:val="18"/>
              </w:rPr>
              <w:t>Businesses have been able to expand infinitely over the internet because of e-commerce. With the creation of e-commerce came convenience. As the smartphone popularity grew along with more and more individuals getting access to the internet, the world of shopping and working on finances was right at the tip of a finger (5). The problems were that it would take time, money, and energy to visit these places, send in a letter, or call (3). With the smartphone or the computer, you would not have to worry about either of the three main problems (5). Even with that, stores are able to grow through the E-commerce. Stores have been able to gain advertising and create more revenue through solving these three problems (5).</w:t>
            </w:r>
          </w:p>
          <w:p w14:paraId="3CCBD94C" w14:textId="13C619EE" w:rsidR="007A079B" w:rsidRPr="00EF171F" w:rsidRDefault="00F75B66" w:rsidP="007A079B">
            <w:pPr>
              <w:widowControl w:val="0"/>
              <w:autoSpaceDE w:val="0"/>
              <w:autoSpaceDN w:val="0"/>
              <w:adjustRightInd w:val="0"/>
              <w:rPr>
                <w:rFonts w:ascii="Arial" w:hAnsi="Arial" w:cs="Arial"/>
                <w:sz w:val="20"/>
                <w:szCs w:val="20"/>
              </w:rPr>
            </w:pPr>
            <w:r w:rsidRPr="005E40E6">
              <w:rPr>
                <w:rFonts w:ascii="Arial" w:hAnsi="Arial" w:cs="Arial"/>
                <w:i/>
                <w:iCs/>
                <w:color w:val="262626"/>
                <w:sz w:val="18"/>
                <w:szCs w:val="18"/>
              </w:rPr>
              <w:t xml:space="preserve">     </w:t>
            </w:r>
            <w:r w:rsidR="007A079B" w:rsidRPr="005E40E6">
              <w:rPr>
                <w:rFonts w:ascii="Arial" w:hAnsi="Arial" w:cs="Arial"/>
                <w:i/>
                <w:iCs/>
                <w:color w:val="262626"/>
                <w:sz w:val="18"/>
                <w:szCs w:val="18"/>
              </w:rPr>
              <w:t>With this mass expansion, it has caused some issues. The first is the transition of customers into the household. It has become a social problem that people are going out to stores less because they are able to do most of their activities inside their home (5). Shopping being one of them. Since there is a huge transition of shoppers to online sales, storefronts have been going out of business leaving many empty stores across the United States (5). This has led to unemployment and individuals being laid off for a computer who can do the work of many workers (5). There has been a big theft problem with E-commerce. As most individuals become comfortable with imputing their information online with credit cards and private information, sites are created to pose as shopping websites, but they steal your information (1). This is not just intentional, but retailers like Target have experienced issues with thieves hacking into these stores and stealing credit card information, stealing thousands of dollars from individuals (1).</w:t>
            </w:r>
          </w:p>
        </w:tc>
        <w:tc>
          <w:tcPr>
            <w:tcW w:w="4317" w:type="dxa"/>
            <w:tcBorders>
              <w:bottom w:val="single" w:sz="4" w:space="0" w:color="auto"/>
            </w:tcBorders>
          </w:tcPr>
          <w:p w14:paraId="735C1AB0" w14:textId="5DB8C942" w:rsidR="007A079B" w:rsidRPr="00EF171F" w:rsidRDefault="00EC1A51" w:rsidP="007A079B">
            <w:pPr>
              <w:widowControl w:val="0"/>
              <w:autoSpaceDE w:val="0"/>
              <w:autoSpaceDN w:val="0"/>
              <w:adjustRightInd w:val="0"/>
              <w:rPr>
                <w:rFonts w:ascii="Arial" w:hAnsi="Arial" w:cs="Arial"/>
                <w:i/>
                <w:iCs/>
                <w:color w:val="262626"/>
                <w:sz w:val="20"/>
                <w:szCs w:val="20"/>
              </w:rPr>
            </w:pPr>
            <w:r>
              <w:rPr>
                <w:rFonts w:ascii="Arial" w:hAnsi="Arial" w:cs="Arial"/>
                <w:i/>
                <w:iCs/>
                <w:color w:val="262626"/>
                <w:sz w:val="20"/>
                <w:szCs w:val="20"/>
              </w:rPr>
              <w:t xml:space="preserve">B:  </w:t>
            </w:r>
            <w:r w:rsidR="002E1282" w:rsidRPr="00EF171F">
              <w:rPr>
                <w:rFonts w:ascii="Arial" w:hAnsi="Arial" w:cs="Arial"/>
                <w:i/>
                <w:iCs/>
                <w:color w:val="262626"/>
                <w:sz w:val="20"/>
                <w:szCs w:val="20"/>
              </w:rPr>
              <w:t xml:space="preserve">One benefit of this innovation is that it will help people who are not able to use their legs anymore to be able to walk again. As the technology of the suit improves more as time goes by and more work is put in it, the </w:t>
            </w:r>
            <w:proofErr w:type="spellStart"/>
            <w:r w:rsidR="002E1282" w:rsidRPr="00EF171F">
              <w:rPr>
                <w:rFonts w:ascii="Arial" w:hAnsi="Arial" w:cs="Arial"/>
                <w:i/>
                <w:iCs/>
                <w:color w:val="262626"/>
                <w:sz w:val="20"/>
                <w:szCs w:val="20"/>
              </w:rPr>
              <w:t>Ekso</w:t>
            </w:r>
            <w:proofErr w:type="spellEnd"/>
            <w:r w:rsidR="002E1282" w:rsidRPr="00EF171F">
              <w:rPr>
                <w:rFonts w:ascii="Arial" w:hAnsi="Arial" w:cs="Arial"/>
                <w:i/>
                <w:iCs/>
                <w:color w:val="262626"/>
                <w:sz w:val="20"/>
                <w:szCs w:val="20"/>
              </w:rPr>
              <w:t xml:space="preserve"> skeleton will be able to help more people as it moves into public and becomes available for consumers to purchase. Everyone from veterans who were injured in battle to people who have suffered from a stroke will be able to use the suit to get out of their wheelchairs and strengthen their bodies so their healing can be accelerated. Patients who are also wheelchair bound, which has many medical complications that comes with using them for extended periods of time, will not have to completely rely on their chairs. A negative that the suit has is its price, which was estimated by the CEO of </w:t>
            </w:r>
            <w:proofErr w:type="spellStart"/>
            <w:r w:rsidR="002E1282" w:rsidRPr="00EF171F">
              <w:rPr>
                <w:rFonts w:ascii="Arial" w:hAnsi="Arial" w:cs="Arial"/>
                <w:i/>
                <w:iCs/>
                <w:color w:val="262626"/>
                <w:sz w:val="20"/>
                <w:szCs w:val="20"/>
              </w:rPr>
              <w:t>Ekso</w:t>
            </w:r>
            <w:proofErr w:type="spellEnd"/>
            <w:r w:rsidR="002E1282" w:rsidRPr="00EF171F">
              <w:rPr>
                <w:rFonts w:ascii="Arial" w:hAnsi="Arial" w:cs="Arial"/>
                <w:i/>
                <w:iCs/>
                <w:color w:val="262626"/>
                <w:sz w:val="20"/>
                <w:szCs w:val="20"/>
              </w:rPr>
              <w:t xml:space="preserve"> to be an average cost of $100,000. Since the suit is so expensive, they will most likely be bought solely by rehab facilities and reused by multiple people. Without being able to afford their own suits, some people won't be able to walk as much as they want, most likely being limited to using a suit in a rehab facility for only an hour about three times a week at the most. Some paralyzed folk who may not have the insurance coverage to have access to personalized physical therapy that have these suits may miss out on the opportunity to use this device to help them walk again and to recover more quickly.</w:t>
            </w:r>
          </w:p>
        </w:tc>
        <w:tc>
          <w:tcPr>
            <w:tcW w:w="4317" w:type="dxa"/>
            <w:tcBorders>
              <w:bottom w:val="single" w:sz="4" w:space="0" w:color="auto"/>
            </w:tcBorders>
          </w:tcPr>
          <w:p w14:paraId="2F78C93A" w14:textId="150DD374" w:rsidR="007A079B" w:rsidRPr="00EF171F" w:rsidRDefault="00EC1A51" w:rsidP="007A079B">
            <w:pPr>
              <w:widowControl w:val="0"/>
              <w:autoSpaceDE w:val="0"/>
              <w:autoSpaceDN w:val="0"/>
              <w:adjustRightInd w:val="0"/>
              <w:rPr>
                <w:rFonts w:ascii="Arial" w:hAnsi="Arial" w:cs="Arial"/>
                <w:i/>
                <w:iCs/>
                <w:color w:val="262626"/>
                <w:sz w:val="20"/>
                <w:szCs w:val="20"/>
              </w:rPr>
            </w:pPr>
            <w:r>
              <w:rPr>
                <w:rFonts w:ascii="Arial" w:hAnsi="Arial" w:cs="Arial"/>
                <w:i/>
                <w:iCs/>
                <w:color w:val="262626"/>
                <w:sz w:val="20"/>
                <w:szCs w:val="20"/>
              </w:rPr>
              <w:t xml:space="preserve">C:  </w:t>
            </w:r>
            <w:r w:rsidR="004C57FD" w:rsidRPr="00EF171F">
              <w:rPr>
                <w:rFonts w:ascii="Arial" w:hAnsi="Arial" w:cs="Arial"/>
                <w:i/>
                <w:iCs/>
                <w:color w:val="262626"/>
                <w:sz w:val="20"/>
                <w:szCs w:val="20"/>
              </w:rPr>
              <w:t xml:space="preserve">One beneficial effect that the computing innovation has had on society and or the economy is the prevention of </w:t>
            </w:r>
            <w:proofErr w:type="spellStart"/>
            <w:r w:rsidR="004C57FD" w:rsidRPr="00EF171F">
              <w:rPr>
                <w:rFonts w:ascii="Arial" w:hAnsi="Arial" w:cs="Arial"/>
                <w:i/>
                <w:iCs/>
                <w:color w:val="262626"/>
                <w:sz w:val="20"/>
                <w:szCs w:val="20"/>
              </w:rPr>
              <w:t>CyberCrime</w:t>
            </w:r>
            <w:proofErr w:type="spellEnd"/>
            <w:r w:rsidR="004C57FD" w:rsidRPr="00EF171F">
              <w:rPr>
                <w:rFonts w:ascii="Arial" w:hAnsi="Arial" w:cs="Arial"/>
                <w:i/>
                <w:iCs/>
                <w:color w:val="262626"/>
                <w:sz w:val="20"/>
                <w:szCs w:val="20"/>
              </w:rPr>
              <w:t xml:space="preserve"> </w:t>
            </w:r>
            <w:proofErr w:type="gramStart"/>
            <w:r w:rsidR="004C57FD" w:rsidRPr="00EF171F">
              <w:rPr>
                <w:rFonts w:ascii="Arial" w:hAnsi="Arial" w:cs="Arial"/>
                <w:i/>
                <w:iCs/>
                <w:color w:val="262626"/>
                <w:sz w:val="20"/>
                <w:szCs w:val="20"/>
              </w:rPr>
              <w:t>In</w:t>
            </w:r>
            <w:proofErr w:type="gramEnd"/>
            <w:r w:rsidR="004C57FD" w:rsidRPr="00EF171F">
              <w:rPr>
                <w:rFonts w:ascii="Arial" w:hAnsi="Arial" w:cs="Arial"/>
                <w:i/>
                <w:iCs/>
                <w:color w:val="262626"/>
                <w:sz w:val="20"/>
                <w:szCs w:val="20"/>
              </w:rPr>
              <w:t xml:space="preserve"> Banking has helped prevent rising accounts of the use of hacking to steal money from people's banking accounts. It has given people safety tips on how to protect what they do with their banking information online, and provided ideas of sources to look out for. And also that Carriers should have restricted access. One harmful effect that the innovation has had is that it has stolen money from people's banking accounts. People find ways to hack into other people banking accounts and steal and transfer money. This has the potential to basically destroy banking accounts in society. The hackers would use unknown software to access banking accounts. The hackers also subvert the software, which is basically </w:t>
            </w:r>
            <w:proofErr w:type="spellStart"/>
            <w:r w:rsidR="004C57FD" w:rsidRPr="00EF171F">
              <w:rPr>
                <w:rFonts w:ascii="Arial" w:hAnsi="Arial" w:cs="Arial"/>
                <w:i/>
                <w:iCs/>
                <w:color w:val="262626"/>
                <w:sz w:val="20"/>
                <w:szCs w:val="20"/>
              </w:rPr>
              <w:t>infractured</w:t>
            </w:r>
            <w:proofErr w:type="spellEnd"/>
            <w:r w:rsidR="004C57FD" w:rsidRPr="00EF171F">
              <w:rPr>
                <w:rFonts w:ascii="Arial" w:hAnsi="Arial" w:cs="Arial"/>
                <w:i/>
                <w:iCs/>
                <w:color w:val="262626"/>
                <w:sz w:val="20"/>
                <w:szCs w:val="20"/>
              </w:rPr>
              <w:t xml:space="preserve"> hijacking. Another harmful effect is that it destroys certain software that may not be able to be repaired. Also data can be breached. Websites are being brought down but the system may not be brought down. The hacker compromises the system and basically gets into it and controls it. When data is breached it is known that it is a </w:t>
            </w:r>
            <w:proofErr w:type="spellStart"/>
            <w:r w:rsidR="004C57FD" w:rsidRPr="00EF171F">
              <w:rPr>
                <w:rFonts w:ascii="Arial" w:hAnsi="Arial" w:cs="Arial"/>
                <w:i/>
                <w:iCs/>
                <w:color w:val="262626"/>
                <w:sz w:val="20"/>
                <w:szCs w:val="20"/>
              </w:rPr>
              <w:t>cyber crime</w:t>
            </w:r>
            <w:proofErr w:type="spellEnd"/>
            <w:r w:rsidR="004C57FD" w:rsidRPr="00EF171F">
              <w:rPr>
                <w:rFonts w:ascii="Arial" w:hAnsi="Arial" w:cs="Arial"/>
                <w:i/>
                <w:iCs/>
                <w:color w:val="262626"/>
                <w:sz w:val="20"/>
                <w:szCs w:val="20"/>
              </w:rPr>
              <w:t>.</w:t>
            </w:r>
          </w:p>
        </w:tc>
      </w:tr>
      <w:tr w:rsidR="00EC1A51" w:rsidRPr="00121E1C" w14:paraId="33E2A993" w14:textId="77777777" w:rsidTr="00EC1A51">
        <w:tc>
          <w:tcPr>
            <w:tcW w:w="4316" w:type="dxa"/>
            <w:tcBorders>
              <w:left w:val="nil"/>
              <w:bottom w:val="nil"/>
              <w:right w:val="nil"/>
            </w:tcBorders>
          </w:tcPr>
          <w:p w14:paraId="29AFDBF5" w14:textId="241ED06B" w:rsidR="000E5516" w:rsidRPr="00121E1C" w:rsidRDefault="000E5516" w:rsidP="000E5516">
            <w:pPr>
              <w:pStyle w:val="NormalWeb"/>
              <w:rPr>
                <w:color w:val="FF0000"/>
                <w:sz w:val="20"/>
                <w:szCs w:val="20"/>
              </w:rPr>
            </w:pPr>
            <w:r w:rsidRPr="00121E1C">
              <w:rPr>
                <w:rFonts w:ascii="Arial" w:hAnsi="Arial" w:cs="Arial"/>
                <w:i/>
                <w:iCs/>
                <w:color w:val="FF0000"/>
                <w:sz w:val="20"/>
                <w:szCs w:val="20"/>
              </w:rPr>
              <w:t xml:space="preserve">A:  </w:t>
            </w:r>
            <w:r w:rsidRPr="00121E1C">
              <w:rPr>
                <w:rFonts w:ascii="SerifaStd" w:hAnsi="SerifaStd"/>
                <w:color w:val="FF0000"/>
                <w:sz w:val="20"/>
                <w:szCs w:val="20"/>
              </w:rPr>
              <w:t xml:space="preserve">The response earned a medium score because it identifies the beneficial effect of stores creating more revenue as well as the harmful effect of unemployment. The response describes the impact </w:t>
            </w:r>
            <w:r w:rsidRPr="00121E1C">
              <w:rPr>
                <w:rFonts w:ascii="SerifaStd" w:hAnsi="SerifaStd"/>
                <w:color w:val="FF0000"/>
                <w:sz w:val="20"/>
                <w:szCs w:val="20"/>
              </w:rPr>
              <w:lastRenderedPageBreak/>
              <w:t xml:space="preserve">on economy as related to the harmful effect but it does not relate any impact to society, economy, or culture as related to the beneficial effect. </w:t>
            </w:r>
          </w:p>
        </w:tc>
        <w:tc>
          <w:tcPr>
            <w:tcW w:w="4317" w:type="dxa"/>
            <w:tcBorders>
              <w:left w:val="nil"/>
              <w:bottom w:val="nil"/>
              <w:right w:val="nil"/>
            </w:tcBorders>
          </w:tcPr>
          <w:p w14:paraId="5A96162D" w14:textId="68AC2230" w:rsidR="000E5516" w:rsidRPr="00121E1C" w:rsidRDefault="00453EF1" w:rsidP="007A079B">
            <w:pPr>
              <w:widowControl w:val="0"/>
              <w:autoSpaceDE w:val="0"/>
              <w:autoSpaceDN w:val="0"/>
              <w:adjustRightInd w:val="0"/>
              <w:rPr>
                <w:rFonts w:ascii="Arial" w:hAnsi="Arial" w:cs="Arial"/>
                <w:i/>
                <w:iCs/>
                <w:color w:val="FF0000"/>
                <w:sz w:val="20"/>
                <w:szCs w:val="20"/>
              </w:rPr>
            </w:pPr>
            <w:r w:rsidRPr="00121E1C">
              <w:rPr>
                <w:rFonts w:ascii="Arial" w:hAnsi="Arial" w:cs="Arial"/>
                <w:i/>
                <w:iCs/>
                <w:color w:val="FF0000"/>
                <w:sz w:val="20"/>
                <w:szCs w:val="20"/>
              </w:rPr>
              <w:lastRenderedPageBreak/>
              <w:t xml:space="preserve">B:  </w:t>
            </w:r>
            <w:r w:rsidRPr="00121E1C">
              <w:rPr>
                <w:rFonts w:ascii="SerifaStd" w:hAnsi="SerifaStd"/>
                <w:color w:val="FF0000"/>
                <w:sz w:val="20"/>
                <w:szCs w:val="20"/>
              </w:rPr>
              <w:t xml:space="preserve">The response earned a low score because it identifies the beneficial effect in society of helping people to walk, but the response does not earn 10 points because it does not identify a harmful </w:t>
            </w:r>
            <w:r w:rsidRPr="00121E1C">
              <w:rPr>
                <w:rFonts w:ascii="SerifaStd" w:hAnsi="SerifaStd"/>
                <w:color w:val="FF0000"/>
                <w:sz w:val="20"/>
                <w:szCs w:val="20"/>
              </w:rPr>
              <w:lastRenderedPageBreak/>
              <w:t xml:space="preserve">effect. The cost of the </w:t>
            </w:r>
            <w:proofErr w:type="spellStart"/>
            <w:r w:rsidRPr="00121E1C">
              <w:rPr>
                <w:rFonts w:ascii="SerifaStd" w:hAnsi="SerifaStd"/>
                <w:color w:val="FF0000"/>
                <w:sz w:val="20"/>
                <w:szCs w:val="20"/>
              </w:rPr>
              <w:t>Ekso</w:t>
            </w:r>
            <w:proofErr w:type="spellEnd"/>
            <w:r w:rsidRPr="00121E1C">
              <w:rPr>
                <w:rFonts w:ascii="SerifaStd" w:hAnsi="SerifaStd"/>
                <w:color w:val="FF0000"/>
                <w:sz w:val="20"/>
                <w:szCs w:val="20"/>
              </w:rPr>
              <w:t xml:space="preserve"> suit is an obstacle and will prevent some individuals from using it, but cost is not a direct harmful effect of the </w:t>
            </w:r>
            <w:proofErr w:type="spellStart"/>
            <w:r w:rsidRPr="00121E1C">
              <w:rPr>
                <w:rFonts w:ascii="SerifaStd" w:hAnsi="SerifaStd"/>
                <w:color w:val="FF0000"/>
                <w:sz w:val="20"/>
                <w:szCs w:val="20"/>
              </w:rPr>
              <w:t>Ekso</w:t>
            </w:r>
            <w:proofErr w:type="spellEnd"/>
            <w:r w:rsidRPr="00121E1C">
              <w:rPr>
                <w:rFonts w:ascii="SerifaStd" w:hAnsi="SerifaStd"/>
                <w:color w:val="FF0000"/>
                <w:sz w:val="20"/>
                <w:szCs w:val="20"/>
              </w:rPr>
              <w:t xml:space="preserve"> suit.</w:t>
            </w:r>
          </w:p>
        </w:tc>
        <w:tc>
          <w:tcPr>
            <w:tcW w:w="4317" w:type="dxa"/>
            <w:tcBorders>
              <w:left w:val="nil"/>
              <w:bottom w:val="nil"/>
              <w:right w:val="nil"/>
            </w:tcBorders>
          </w:tcPr>
          <w:p w14:paraId="4ADDA3D3" w14:textId="3F209EF2" w:rsidR="000E5516" w:rsidRPr="00121E1C" w:rsidRDefault="00EB764D" w:rsidP="007A079B">
            <w:pPr>
              <w:widowControl w:val="0"/>
              <w:autoSpaceDE w:val="0"/>
              <w:autoSpaceDN w:val="0"/>
              <w:adjustRightInd w:val="0"/>
              <w:rPr>
                <w:rFonts w:ascii="Arial" w:hAnsi="Arial" w:cs="Arial"/>
                <w:i/>
                <w:iCs/>
                <w:color w:val="FF0000"/>
                <w:sz w:val="20"/>
                <w:szCs w:val="20"/>
              </w:rPr>
            </w:pPr>
            <w:r w:rsidRPr="00121E1C">
              <w:rPr>
                <w:rFonts w:ascii="Arial" w:hAnsi="Arial" w:cs="Arial"/>
                <w:i/>
                <w:iCs/>
                <w:color w:val="FF0000"/>
                <w:sz w:val="20"/>
                <w:szCs w:val="20"/>
              </w:rPr>
              <w:lastRenderedPageBreak/>
              <w:t xml:space="preserve">C:  </w:t>
            </w:r>
            <w:r w:rsidRPr="00121E1C">
              <w:rPr>
                <w:rFonts w:ascii="SerifaStd" w:hAnsi="SerifaStd"/>
                <w:color w:val="FF0000"/>
                <w:sz w:val="20"/>
                <w:szCs w:val="20"/>
              </w:rPr>
              <w:t xml:space="preserve">The response did not receive a score. Since </w:t>
            </w:r>
            <w:proofErr w:type="spellStart"/>
            <w:r w:rsidRPr="00121E1C">
              <w:rPr>
                <w:rFonts w:ascii="SerifaStd" w:hAnsi="SerifaStd"/>
                <w:color w:val="FF0000"/>
                <w:sz w:val="20"/>
                <w:szCs w:val="20"/>
              </w:rPr>
              <w:t>cyber crime</w:t>
            </w:r>
            <w:proofErr w:type="spellEnd"/>
            <w:r w:rsidRPr="00121E1C">
              <w:rPr>
                <w:rFonts w:ascii="SerifaStd" w:hAnsi="SerifaStd"/>
                <w:color w:val="FF0000"/>
                <w:sz w:val="20"/>
                <w:szCs w:val="20"/>
              </w:rPr>
              <w:t xml:space="preserve"> is not a computing innovation, the response cannot appropriately address beneficial or harmful effects of the computing innovation.</w:t>
            </w:r>
          </w:p>
        </w:tc>
      </w:tr>
    </w:tbl>
    <w:p w14:paraId="08F6E627" w14:textId="77777777" w:rsidR="007A079B" w:rsidRPr="00121E1C" w:rsidRDefault="007A079B" w:rsidP="007A079B">
      <w:pPr>
        <w:widowControl w:val="0"/>
        <w:autoSpaceDE w:val="0"/>
        <w:autoSpaceDN w:val="0"/>
        <w:adjustRightInd w:val="0"/>
        <w:rPr>
          <w:rFonts w:ascii="Arial" w:hAnsi="Arial" w:cs="Arial"/>
          <w:b/>
          <w:bCs/>
          <w:color w:val="FF0000"/>
          <w:sz w:val="20"/>
          <w:szCs w:val="20"/>
        </w:rPr>
      </w:pPr>
    </w:p>
    <w:p w14:paraId="02E82E2E" w14:textId="77777777" w:rsidR="007A079B" w:rsidRPr="00EF171F" w:rsidRDefault="007A079B">
      <w:pPr>
        <w:rPr>
          <w:rFonts w:ascii="Arial" w:hAnsi="Arial" w:cs="Arial"/>
          <w:b/>
          <w:bCs/>
          <w:color w:val="262626"/>
          <w:sz w:val="20"/>
          <w:szCs w:val="20"/>
        </w:rPr>
      </w:pPr>
      <w:r w:rsidRPr="00EF171F">
        <w:rPr>
          <w:rFonts w:ascii="Arial" w:hAnsi="Arial" w:cs="Arial"/>
          <w:b/>
          <w:bCs/>
          <w:color w:val="262626"/>
          <w:sz w:val="20"/>
          <w:szCs w:val="20"/>
        </w:rPr>
        <w:br w:type="page"/>
      </w:r>
    </w:p>
    <w:p w14:paraId="20403D2E" w14:textId="3C663C02" w:rsidR="007A079B" w:rsidRPr="00EF171F" w:rsidRDefault="007A079B" w:rsidP="007A079B">
      <w:pPr>
        <w:widowControl w:val="0"/>
        <w:autoSpaceDE w:val="0"/>
        <w:autoSpaceDN w:val="0"/>
        <w:adjustRightInd w:val="0"/>
        <w:rPr>
          <w:rFonts w:ascii="Arial" w:hAnsi="Arial" w:cs="Arial"/>
          <w:b/>
          <w:bCs/>
          <w:sz w:val="20"/>
          <w:szCs w:val="20"/>
        </w:rPr>
      </w:pPr>
      <w:r w:rsidRPr="00EF171F">
        <w:rPr>
          <w:rFonts w:ascii="Arial" w:hAnsi="Arial" w:cs="Arial"/>
          <w:b/>
          <w:bCs/>
          <w:color w:val="262626"/>
          <w:sz w:val="20"/>
          <w:szCs w:val="20"/>
        </w:rPr>
        <w:lastRenderedPageBreak/>
        <w:t>2d. Using specific details, describe:</w:t>
      </w:r>
      <w:r w:rsidR="00583996" w:rsidRPr="00EF171F">
        <w:rPr>
          <w:rFonts w:ascii="Arial" w:hAnsi="Arial" w:cs="Arial"/>
          <w:i/>
          <w:iCs/>
          <w:color w:val="262626"/>
          <w:sz w:val="20"/>
          <w:szCs w:val="20"/>
        </w:rPr>
        <w:t xml:space="preserve"> (Approximately 250 words)</w:t>
      </w:r>
    </w:p>
    <w:p w14:paraId="5B77D678" w14:textId="77777777" w:rsidR="007A079B" w:rsidRPr="00EF171F" w:rsidRDefault="007A079B" w:rsidP="007A079B">
      <w:pPr>
        <w:widowControl w:val="0"/>
        <w:numPr>
          <w:ilvl w:val="0"/>
          <w:numId w:val="2"/>
        </w:numPr>
        <w:tabs>
          <w:tab w:val="left" w:pos="220"/>
          <w:tab w:val="left" w:pos="720"/>
        </w:tabs>
        <w:autoSpaceDE w:val="0"/>
        <w:autoSpaceDN w:val="0"/>
        <w:adjustRightInd w:val="0"/>
        <w:ind w:hanging="720"/>
        <w:rPr>
          <w:rFonts w:ascii="Arial" w:hAnsi="Arial" w:cs="Arial"/>
          <w:sz w:val="20"/>
          <w:szCs w:val="20"/>
        </w:rPr>
      </w:pPr>
      <w:r w:rsidRPr="00EF171F">
        <w:rPr>
          <w:rFonts w:ascii="Arial" w:hAnsi="Arial" w:cs="Arial"/>
          <w:color w:val="262626"/>
          <w:sz w:val="20"/>
          <w:szCs w:val="20"/>
        </w:rPr>
        <w:t>the data your innovation uses;</w:t>
      </w:r>
    </w:p>
    <w:p w14:paraId="1F6B9263" w14:textId="77777777" w:rsidR="007A079B" w:rsidRPr="00EF171F" w:rsidRDefault="007A079B" w:rsidP="007A079B">
      <w:pPr>
        <w:widowControl w:val="0"/>
        <w:numPr>
          <w:ilvl w:val="0"/>
          <w:numId w:val="2"/>
        </w:numPr>
        <w:tabs>
          <w:tab w:val="left" w:pos="220"/>
          <w:tab w:val="left" w:pos="720"/>
        </w:tabs>
        <w:autoSpaceDE w:val="0"/>
        <w:autoSpaceDN w:val="0"/>
        <w:adjustRightInd w:val="0"/>
        <w:ind w:hanging="720"/>
        <w:rPr>
          <w:rFonts w:ascii="Arial" w:hAnsi="Arial" w:cs="Arial"/>
          <w:sz w:val="20"/>
          <w:szCs w:val="20"/>
        </w:rPr>
      </w:pPr>
      <w:r w:rsidRPr="00EF171F">
        <w:rPr>
          <w:rFonts w:ascii="Arial" w:hAnsi="Arial" w:cs="Arial"/>
          <w:color w:val="262626"/>
          <w:sz w:val="20"/>
          <w:szCs w:val="20"/>
        </w:rPr>
        <w:t>how the innovation consumes (as input), produces (as output), and/or transforms data; and</w:t>
      </w:r>
    </w:p>
    <w:p w14:paraId="3D5DA92C" w14:textId="67B034FE" w:rsidR="00EC1A51" w:rsidRPr="00EC1A51" w:rsidRDefault="007A079B" w:rsidP="00EC1A51">
      <w:pPr>
        <w:widowControl w:val="0"/>
        <w:numPr>
          <w:ilvl w:val="0"/>
          <w:numId w:val="2"/>
        </w:numPr>
        <w:tabs>
          <w:tab w:val="left" w:pos="220"/>
          <w:tab w:val="left" w:pos="720"/>
        </w:tabs>
        <w:autoSpaceDE w:val="0"/>
        <w:autoSpaceDN w:val="0"/>
        <w:adjustRightInd w:val="0"/>
        <w:ind w:hanging="720"/>
        <w:rPr>
          <w:rFonts w:ascii="Arial" w:hAnsi="Arial" w:cs="Arial"/>
          <w:sz w:val="20"/>
          <w:szCs w:val="20"/>
        </w:rPr>
      </w:pPr>
      <w:r w:rsidRPr="00EF171F">
        <w:rPr>
          <w:rFonts w:ascii="Arial" w:hAnsi="Arial" w:cs="Arial"/>
          <w:color w:val="262626"/>
          <w:sz w:val="20"/>
          <w:szCs w:val="20"/>
        </w:rPr>
        <w:t>at least one data storage concern, data privacy concern, or data security concern directly related to the computing innovation.</w:t>
      </w:r>
    </w:p>
    <w:p w14:paraId="490A1EDB" w14:textId="77777777" w:rsidR="00EC1A51" w:rsidRPr="00EC1A51" w:rsidRDefault="00EC1A51" w:rsidP="00EC1A51">
      <w:pPr>
        <w:widowControl w:val="0"/>
        <w:tabs>
          <w:tab w:val="left" w:pos="220"/>
          <w:tab w:val="left" w:pos="720"/>
        </w:tabs>
        <w:autoSpaceDE w:val="0"/>
        <w:autoSpaceDN w:val="0"/>
        <w:adjustRightInd w:val="0"/>
        <w:ind w:left="720"/>
        <w:rPr>
          <w:rFonts w:ascii="Arial" w:hAnsi="Arial" w:cs="Arial"/>
          <w:sz w:val="20"/>
          <w:szCs w:val="20"/>
        </w:rPr>
      </w:pPr>
    </w:p>
    <w:p w14:paraId="08C67202" w14:textId="769137B0" w:rsidR="007A079B" w:rsidRPr="00EF171F" w:rsidRDefault="007A079B" w:rsidP="007A079B">
      <w:pPr>
        <w:widowControl w:val="0"/>
        <w:autoSpaceDE w:val="0"/>
        <w:autoSpaceDN w:val="0"/>
        <w:adjustRightInd w:val="0"/>
        <w:rPr>
          <w:rFonts w:ascii="Arial" w:hAnsi="Arial" w:cs="Arial"/>
          <w:b/>
          <w:bCs/>
          <w:sz w:val="20"/>
          <w:szCs w:val="20"/>
        </w:rPr>
      </w:pPr>
      <w:r w:rsidRPr="00EF171F">
        <w:rPr>
          <w:rFonts w:ascii="Arial" w:hAnsi="Arial" w:cs="Arial"/>
          <w:b/>
          <w:bCs/>
          <w:color w:val="262626"/>
          <w:sz w:val="20"/>
          <w:szCs w:val="20"/>
        </w:rPr>
        <w:t>Sample response</w:t>
      </w:r>
      <w:r w:rsidR="00EC1A51">
        <w:rPr>
          <w:rFonts w:ascii="Arial" w:hAnsi="Arial" w:cs="Arial"/>
          <w:b/>
          <w:bCs/>
          <w:color w:val="262626"/>
          <w:sz w:val="20"/>
          <w:szCs w:val="20"/>
        </w:rPr>
        <w:t>s</w:t>
      </w:r>
      <w:r w:rsidRPr="00EF171F">
        <w:rPr>
          <w:rFonts w:ascii="Arial" w:hAnsi="Arial" w:cs="Arial"/>
          <w:b/>
          <w:bCs/>
          <w:color w:val="262626"/>
          <w:sz w:val="20"/>
          <w:szCs w:val="20"/>
        </w:rPr>
        <w:t xml:space="preserve"> to 2d:</w:t>
      </w:r>
    </w:p>
    <w:tbl>
      <w:tblPr>
        <w:tblStyle w:val="TableGrid"/>
        <w:tblW w:w="0" w:type="auto"/>
        <w:tblLook w:val="04A0" w:firstRow="1" w:lastRow="0" w:firstColumn="1" w:lastColumn="0" w:noHBand="0" w:noVBand="1"/>
      </w:tblPr>
      <w:tblGrid>
        <w:gridCol w:w="4316"/>
        <w:gridCol w:w="4317"/>
        <w:gridCol w:w="4317"/>
      </w:tblGrid>
      <w:tr w:rsidR="007A079B" w:rsidRPr="00EF171F" w14:paraId="0A46AB3F" w14:textId="77777777" w:rsidTr="00074C47">
        <w:tc>
          <w:tcPr>
            <w:tcW w:w="4316" w:type="dxa"/>
            <w:tcBorders>
              <w:bottom w:val="single" w:sz="4" w:space="0" w:color="auto"/>
            </w:tcBorders>
          </w:tcPr>
          <w:p w14:paraId="13AEE0C8" w14:textId="4E75C0E3" w:rsidR="004C57FD" w:rsidRPr="00EC1A51" w:rsidRDefault="00EC1A51" w:rsidP="007A079B">
            <w:pPr>
              <w:widowControl w:val="0"/>
              <w:autoSpaceDE w:val="0"/>
              <w:autoSpaceDN w:val="0"/>
              <w:adjustRightInd w:val="0"/>
              <w:rPr>
                <w:rFonts w:ascii="Arial" w:hAnsi="Arial" w:cs="Arial"/>
                <w:i/>
                <w:iCs/>
                <w:color w:val="262626"/>
                <w:sz w:val="19"/>
                <w:szCs w:val="19"/>
              </w:rPr>
            </w:pPr>
            <w:r>
              <w:rPr>
                <w:rFonts w:ascii="Arial" w:hAnsi="Arial" w:cs="Arial"/>
                <w:i/>
                <w:iCs/>
                <w:color w:val="262626"/>
                <w:sz w:val="19"/>
                <w:szCs w:val="19"/>
              </w:rPr>
              <w:t xml:space="preserve">A:  </w:t>
            </w:r>
            <w:r w:rsidR="007A079B" w:rsidRPr="00EC1A51">
              <w:rPr>
                <w:rFonts w:ascii="Arial" w:hAnsi="Arial" w:cs="Arial"/>
                <w:i/>
                <w:iCs/>
                <w:color w:val="262626"/>
                <w:sz w:val="19"/>
                <w:szCs w:val="19"/>
              </w:rPr>
              <w:t>The data this innovation uses is personal information (credit cards, names, pin numbers) that is translated into binary. This data is traded between companies (2). When the credit card information is put into a website that store gets your information and then it is sent to their financial system to be tracked (4). Investments are another form of e-commerce where your funds can be transferred between different companies and banks (4).</w:t>
            </w:r>
          </w:p>
          <w:p w14:paraId="36F20697" w14:textId="753DBD3E" w:rsidR="004C57FD" w:rsidRPr="00EC1A51" w:rsidRDefault="000E5516" w:rsidP="007A079B">
            <w:pPr>
              <w:widowControl w:val="0"/>
              <w:autoSpaceDE w:val="0"/>
              <w:autoSpaceDN w:val="0"/>
              <w:adjustRightInd w:val="0"/>
              <w:rPr>
                <w:rFonts w:ascii="Arial" w:hAnsi="Arial" w:cs="Arial"/>
                <w:i/>
                <w:iCs/>
                <w:color w:val="262626"/>
                <w:sz w:val="19"/>
                <w:szCs w:val="19"/>
              </w:rPr>
            </w:pPr>
            <w:r w:rsidRPr="00EC1A51">
              <w:rPr>
                <w:rFonts w:ascii="Arial" w:hAnsi="Arial" w:cs="Arial"/>
                <w:i/>
                <w:iCs/>
                <w:color w:val="262626"/>
                <w:sz w:val="19"/>
                <w:szCs w:val="19"/>
              </w:rPr>
              <w:t xml:space="preserve">     </w:t>
            </w:r>
            <w:r w:rsidR="007A079B" w:rsidRPr="00EC1A51">
              <w:rPr>
                <w:rFonts w:ascii="Arial" w:hAnsi="Arial" w:cs="Arial"/>
                <w:i/>
                <w:iCs/>
                <w:color w:val="262626"/>
                <w:sz w:val="19"/>
                <w:szCs w:val="19"/>
              </w:rPr>
              <w:t>E-commerce consumed data such as your credit card information, bank account information and personal information to get access to your money in an electronic way (4). The money is not virtual but the almost "check" from your account is sent around online until it reaches the final recipient of the purchase or money transfer (4).</w:t>
            </w:r>
          </w:p>
          <w:p w14:paraId="79F36C1F" w14:textId="5C91EE68" w:rsidR="007A079B" w:rsidRPr="00EF171F" w:rsidRDefault="000E5516" w:rsidP="007A079B">
            <w:pPr>
              <w:widowControl w:val="0"/>
              <w:autoSpaceDE w:val="0"/>
              <w:autoSpaceDN w:val="0"/>
              <w:adjustRightInd w:val="0"/>
              <w:rPr>
                <w:rFonts w:ascii="Arial" w:hAnsi="Arial" w:cs="Arial"/>
                <w:sz w:val="20"/>
                <w:szCs w:val="20"/>
              </w:rPr>
            </w:pPr>
            <w:r w:rsidRPr="00EC1A51">
              <w:rPr>
                <w:rFonts w:ascii="Arial" w:hAnsi="Arial" w:cs="Arial"/>
                <w:i/>
                <w:iCs/>
                <w:color w:val="262626"/>
                <w:sz w:val="19"/>
                <w:szCs w:val="19"/>
              </w:rPr>
              <w:t xml:space="preserve">     </w:t>
            </w:r>
            <w:r w:rsidR="007A079B" w:rsidRPr="00EC1A51">
              <w:rPr>
                <w:rFonts w:ascii="Arial" w:hAnsi="Arial" w:cs="Arial"/>
                <w:i/>
                <w:iCs/>
                <w:color w:val="262626"/>
                <w:sz w:val="19"/>
                <w:szCs w:val="19"/>
              </w:rPr>
              <w:t xml:space="preserve">This in turn cases some data privacy issues. It has had more problems recently than ever before with </w:t>
            </w:r>
            <w:proofErr w:type="gramStart"/>
            <w:r w:rsidR="007A079B" w:rsidRPr="00EC1A51">
              <w:rPr>
                <w:rFonts w:ascii="Arial" w:hAnsi="Arial" w:cs="Arial"/>
                <w:i/>
                <w:iCs/>
                <w:color w:val="262626"/>
                <w:sz w:val="19"/>
                <w:szCs w:val="19"/>
              </w:rPr>
              <w:t>individuals</w:t>
            </w:r>
            <w:proofErr w:type="gramEnd"/>
            <w:r w:rsidR="007A079B" w:rsidRPr="00EC1A51">
              <w:rPr>
                <w:rFonts w:ascii="Arial" w:hAnsi="Arial" w:cs="Arial"/>
                <w:i/>
                <w:iCs/>
                <w:color w:val="262626"/>
                <w:sz w:val="19"/>
                <w:szCs w:val="19"/>
              </w:rPr>
              <w:t xml:space="preserve"> private information being stolen through the E-commerce system. Malicious individuals will create their own money transfer systems and convince people into believing that their money is going to a good cause or a certain "deal" at a store and they are actually giving the money to these other individuals (5). Also, in the transfer of the information packets along their route, the packets can be stolen and the credit card information can be decrypted and stolen for another individual's usage (5).</w:t>
            </w:r>
          </w:p>
        </w:tc>
        <w:tc>
          <w:tcPr>
            <w:tcW w:w="4317" w:type="dxa"/>
            <w:tcBorders>
              <w:bottom w:val="single" w:sz="4" w:space="0" w:color="auto"/>
            </w:tcBorders>
          </w:tcPr>
          <w:p w14:paraId="0A87E8F6" w14:textId="1675A3B4" w:rsidR="007A079B" w:rsidRPr="00EF171F" w:rsidRDefault="00EC1A51" w:rsidP="007A079B">
            <w:pPr>
              <w:widowControl w:val="0"/>
              <w:autoSpaceDE w:val="0"/>
              <w:autoSpaceDN w:val="0"/>
              <w:adjustRightInd w:val="0"/>
              <w:rPr>
                <w:rFonts w:ascii="Arial" w:hAnsi="Arial" w:cs="Arial"/>
                <w:i/>
                <w:iCs/>
                <w:color w:val="262626"/>
                <w:sz w:val="20"/>
                <w:szCs w:val="20"/>
              </w:rPr>
            </w:pPr>
            <w:r>
              <w:rPr>
                <w:rFonts w:ascii="Arial" w:hAnsi="Arial" w:cs="Arial"/>
                <w:i/>
                <w:iCs/>
                <w:color w:val="262626"/>
                <w:sz w:val="20"/>
                <w:szCs w:val="20"/>
              </w:rPr>
              <w:t xml:space="preserve">B:  </w:t>
            </w:r>
            <w:r w:rsidR="002E1282" w:rsidRPr="00EF171F">
              <w:rPr>
                <w:rFonts w:ascii="Arial" w:hAnsi="Arial" w:cs="Arial"/>
                <w:i/>
                <w:iCs/>
                <w:color w:val="262626"/>
                <w:sz w:val="20"/>
                <w:szCs w:val="20"/>
              </w:rPr>
              <w:t xml:space="preserve">The </w:t>
            </w:r>
            <w:proofErr w:type="spellStart"/>
            <w:r w:rsidR="002E1282" w:rsidRPr="00EF171F">
              <w:rPr>
                <w:rFonts w:ascii="Arial" w:hAnsi="Arial" w:cs="Arial"/>
                <w:i/>
                <w:iCs/>
                <w:color w:val="262626"/>
                <w:sz w:val="20"/>
                <w:szCs w:val="20"/>
              </w:rPr>
              <w:t>Ekso</w:t>
            </w:r>
            <w:proofErr w:type="spellEnd"/>
            <w:r w:rsidR="002E1282" w:rsidRPr="00EF171F">
              <w:rPr>
                <w:rFonts w:ascii="Arial" w:hAnsi="Arial" w:cs="Arial"/>
                <w:i/>
                <w:iCs/>
                <w:color w:val="262626"/>
                <w:sz w:val="20"/>
                <w:szCs w:val="20"/>
              </w:rPr>
              <w:t xml:space="preserve"> Skeleton uses a computer that is installed with a Step Generator program to control the </w:t>
            </w:r>
            <w:proofErr w:type="spellStart"/>
            <w:r w:rsidR="002E1282" w:rsidRPr="00EF171F">
              <w:rPr>
                <w:rFonts w:ascii="Arial" w:hAnsi="Arial" w:cs="Arial"/>
                <w:i/>
                <w:iCs/>
                <w:color w:val="262626"/>
                <w:sz w:val="20"/>
                <w:szCs w:val="20"/>
              </w:rPr>
              <w:t>step­like</w:t>
            </w:r>
            <w:proofErr w:type="spellEnd"/>
            <w:r w:rsidR="002E1282" w:rsidRPr="00EF171F">
              <w:rPr>
                <w:rFonts w:ascii="Arial" w:hAnsi="Arial" w:cs="Arial"/>
                <w:i/>
                <w:iCs/>
                <w:color w:val="262626"/>
                <w:sz w:val="20"/>
                <w:szCs w:val="20"/>
              </w:rPr>
              <w:t xml:space="preserve"> form of the suit that is first set to a normal gait and can be adjusted to more challenging modes that the patient's physical therapist can set it to so the patient can continually improve their walking and heal more quickly. The computer on the suit gathers quantitative data on the patient's walking and transforms that data into statistics. The device information is displayed on a secure web page that the therapist and patient can view, filter, and export. Though this kind of application can be helpful for the therapist to control and improve the patient's recovery, there is a security concern that comes with the data being put onto a web page. A hacker could possibly find a way to access the web page and gather private information on the patients that use the device and information about the device itself. Patient privacy may be harder to maintain when all of a patient's medical recovery progress is put on a page that uses the Internet, which is a place where hackers can get into private accounts and onto private pages.</w:t>
            </w:r>
          </w:p>
        </w:tc>
        <w:tc>
          <w:tcPr>
            <w:tcW w:w="4317" w:type="dxa"/>
            <w:tcBorders>
              <w:bottom w:val="single" w:sz="4" w:space="0" w:color="auto"/>
            </w:tcBorders>
          </w:tcPr>
          <w:p w14:paraId="1B00D70C" w14:textId="3A15DEB2" w:rsidR="007A079B" w:rsidRPr="00EF171F" w:rsidRDefault="00EC1A51" w:rsidP="007A079B">
            <w:pPr>
              <w:widowControl w:val="0"/>
              <w:autoSpaceDE w:val="0"/>
              <w:autoSpaceDN w:val="0"/>
              <w:adjustRightInd w:val="0"/>
              <w:rPr>
                <w:rFonts w:ascii="Arial" w:hAnsi="Arial" w:cs="Arial"/>
                <w:i/>
                <w:iCs/>
                <w:color w:val="262626"/>
                <w:sz w:val="20"/>
                <w:szCs w:val="20"/>
              </w:rPr>
            </w:pPr>
            <w:r>
              <w:rPr>
                <w:rFonts w:ascii="Arial" w:hAnsi="Arial" w:cs="Arial"/>
                <w:i/>
                <w:iCs/>
                <w:color w:val="262626"/>
                <w:sz w:val="20"/>
                <w:szCs w:val="20"/>
              </w:rPr>
              <w:t xml:space="preserve">C:  </w:t>
            </w:r>
            <w:r w:rsidR="004C57FD" w:rsidRPr="00EF171F">
              <w:rPr>
                <w:rFonts w:ascii="Arial" w:hAnsi="Arial" w:cs="Arial"/>
                <w:i/>
                <w:iCs/>
                <w:color w:val="262626"/>
                <w:sz w:val="20"/>
                <w:szCs w:val="20"/>
              </w:rPr>
              <w:t xml:space="preserve">The data that is used by Cyber Crime </w:t>
            </w:r>
            <w:proofErr w:type="gramStart"/>
            <w:r w:rsidR="004C57FD" w:rsidRPr="00EF171F">
              <w:rPr>
                <w:rFonts w:ascii="Arial" w:hAnsi="Arial" w:cs="Arial"/>
                <w:i/>
                <w:iCs/>
                <w:color w:val="262626"/>
                <w:sz w:val="20"/>
                <w:szCs w:val="20"/>
              </w:rPr>
              <w:t>In</w:t>
            </w:r>
            <w:proofErr w:type="gramEnd"/>
            <w:r w:rsidR="004C57FD" w:rsidRPr="00EF171F">
              <w:rPr>
                <w:rFonts w:ascii="Arial" w:hAnsi="Arial" w:cs="Arial"/>
                <w:i/>
                <w:iCs/>
                <w:color w:val="262626"/>
                <w:sz w:val="20"/>
                <w:szCs w:val="20"/>
              </w:rPr>
              <w:t xml:space="preserve"> Banking is threat data. The hackers use malicious software to get into the banking accounts. The hacker consumes data which is the input by </w:t>
            </w:r>
            <w:proofErr w:type="spellStart"/>
            <w:r w:rsidR="004C57FD" w:rsidRPr="00EF171F">
              <w:rPr>
                <w:rFonts w:ascii="Arial" w:hAnsi="Arial" w:cs="Arial"/>
                <w:i/>
                <w:iCs/>
                <w:color w:val="262626"/>
                <w:sz w:val="20"/>
                <w:szCs w:val="20"/>
              </w:rPr>
              <w:t>they</w:t>
            </w:r>
            <w:proofErr w:type="spellEnd"/>
            <w:r w:rsidR="004C57FD" w:rsidRPr="00EF171F">
              <w:rPr>
                <w:rFonts w:ascii="Arial" w:hAnsi="Arial" w:cs="Arial"/>
                <w:i/>
                <w:iCs/>
                <w:color w:val="262626"/>
                <w:sz w:val="20"/>
                <w:szCs w:val="20"/>
              </w:rPr>
              <w:t xml:space="preserve"> breach the system and then the outcome for this is the system is hijacked and money is removed from banking accounts. You will actually know when a system is breached. When the system is hacked it does not go down. The website may go down though. Cyber Crime </w:t>
            </w:r>
            <w:proofErr w:type="gramStart"/>
            <w:r w:rsidR="004C57FD" w:rsidRPr="00EF171F">
              <w:rPr>
                <w:rFonts w:ascii="Arial" w:hAnsi="Arial" w:cs="Arial"/>
                <w:i/>
                <w:iCs/>
                <w:color w:val="262626"/>
                <w:sz w:val="20"/>
                <w:szCs w:val="20"/>
              </w:rPr>
              <w:t>In</w:t>
            </w:r>
            <w:proofErr w:type="gramEnd"/>
            <w:r w:rsidR="004C57FD" w:rsidRPr="00EF171F">
              <w:rPr>
                <w:rFonts w:ascii="Arial" w:hAnsi="Arial" w:cs="Arial"/>
                <w:i/>
                <w:iCs/>
                <w:color w:val="262626"/>
                <w:sz w:val="20"/>
                <w:szCs w:val="20"/>
              </w:rPr>
              <w:t xml:space="preserve"> Banking is not an easy task and the hackers use a malicious system to do this task. Another input could be all of the knowledge the hacker has for the task of hacking and the output could be the hacking occurring and then the information being hacked into leading to the hijacking of the banking account. A data privacy concern would be that there is actually no privacy when it comes to Cyber Crime </w:t>
            </w:r>
            <w:proofErr w:type="gramStart"/>
            <w:r w:rsidR="004C57FD" w:rsidRPr="00EF171F">
              <w:rPr>
                <w:rFonts w:ascii="Arial" w:hAnsi="Arial" w:cs="Arial"/>
                <w:i/>
                <w:iCs/>
                <w:color w:val="262626"/>
                <w:sz w:val="20"/>
                <w:szCs w:val="20"/>
              </w:rPr>
              <w:t>In</w:t>
            </w:r>
            <w:proofErr w:type="gramEnd"/>
            <w:r w:rsidR="004C57FD" w:rsidRPr="00EF171F">
              <w:rPr>
                <w:rFonts w:ascii="Arial" w:hAnsi="Arial" w:cs="Arial"/>
                <w:i/>
                <w:iCs/>
                <w:color w:val="262626"/>
                <w:sz w:val="20"/>
                <w:szCs w:val="20"/>
              </w:rPr>
              <w:t xml:space="preserve"> Banking because once you are hacked the hacker basically has all of your information. So basically the person would have to look out for suspicious activity and try to keep their accounts as safe as possible. A security concern is that the hackers may still pass the security that is used to protect the accounts.</w:t>
            </w:r>
          </w:p>
        </w:tc>
      </w:tr>
      <w:tr w:rsidR="00074C47" w:rsidRPr="00074C47" w14:paraId="3888D280" w14:textId="77777777" w:rsidTr="00074C47">
        <w:tc>
          <w:tcPr>
            <w:tcW w:w="4316" w:type="dxa"/>
            <w:tcBorders>
              <w:left w:val="nil"/>
              <w:bottom w:val="nil"/>
              <w:right w:val="nil"/>
            </w:tcBorders>
          </w:tcPr>
          <w:p w14:paraId="13D088A4" w14:textId="6573E16C" w:rsidR="000E5516" w:rsidRPr="00121E1C" w:rsidRDefault="000E5516" w:rsidP="000E5516">
            <w:pPr>
              <w:pStyle w:val="NormalWeb"/>
              <w:rPr>
                <w:color w:val="FF0000"/>
                <w:sz w:val="20"/>
                <w:szCs w:val="20"/>
              </w:rPr>
            </w:pPr>
            <w:bookmarkStart w:id="0" w:name="_GoBack" w:colFirst="0" w:colLast="2"/>
            <w:r w:rsidRPr="00121E1C">
              <w:rPr>
                <w:rFonts w:ascii="Arial" w:hAnsi="Arial" w:cs="Arial"/>
                <w:i/>
                <w:iCs/>
                <w:color w:val="FF0000"/>
                <w:sz w:val="20"/>
                <w:szCs w:val="20"/>
              </w:rPr>
              <w:t xml:space="preserve">A:  </w:t>
            </w:r>
            <w:r w:rsidRPr="00121E1C">
              <w:rPr>
                <w:rFonts w:ascii="SerifaStd" w:hAnsi="SerifaStd"/>
                <w:color w:val="FF0000"/>
                <w:sz w:val="20"/>
                <w:szCs w:val="20"/>
              </w:rPr>
              <w:t xml:space="preserve">The response earned a high score because it identifies credit cards, names, and pin numbers as personal data used as input in e-commerce, which is then sent as output to other companies. Data privacy is described in detail as a concern and is connected to e-commerce. </w:t>
            </w:r>
          </w:p>
        </w:tc>
        <w:tc>
          <w:tcPr>
            <w:tcW w:w="4317" w:type="dxa"/>
            <w:tcBorders>
              <w:left w:val="nil"/>
              <w:bottom w:val="nil"/>
              <w:right w:val="nil"/>
            </w:tcBorders>
          </w:tcPr>
          <w:p w14:paraId="4216BBA4" w14:textId="69D03617" w:rsidR="000E5516" w:rsidRPr="00121E1C" w:rsidRDefault="00EB764D" w:rsidP="007A079B">
            <w:pPr>
              <w:widowControl w:val="0"/>
              <w:autoSpaceDE w:val="0"/>
              <w:autoSpaceDN w:val="0"/>
              <w:adjustRightInd w:val="0"/>
              <w:rPr>
                <w:rFonts w:ascii="Arial" w:hAnsi="Arial" w:cs="Arial"/>
                <w:i/>
                <w:iCs/>
                <w:color w:val="FF0000"/>
                <w:sz w:val="20"/>
                <w:szCs w:val="20"/>
              </w:rPr>
            </w:pPr>
            <w:r w:rsidRPr="00121E1C">
              <w:rPr>
                <w:rFonts w:ascii="Arial" w:hAnsi="Arial" w:cs="Arial"/>
                <w:i/>
                <w:iCs/>
                <w:color w:val="FF0000"/>
                <w:sz w:val="20"/>
                <w:szCs w:val="20"/>
              </w:rPr>
              <w:t xml:space="preserve">B:  </w:t>
            </w:r>
            <w:r w:rsidRPr="00121E1C">
              <w:rPr>
                <w:rFonts w:ascii="SerifaStd" w:hAnsi="SerifaStd"/>
                <w:color w:val="FF0000"/>
                <w:sz w:val="20"/>
                <w:szCs w:val="20"/>
              </w:rPr>
              <w:t xml:space="preserve">The response earned a medium score because it identifies quantitative information on the patient's walking as data used by the </w:t>
            </w:r>
            <w:proofErr w:type="spellStart"/>
            <w:r w:rsidRPr="00121E1C">
              <w:rPr>
                <w:rFonts w:ascii="SerifaStd" w:hAnsi="SerifaStd"/>
                <w:color w:val="FF0000"/>
                <w:sz w:val="20"/>
                <w:szCs w:val="20"/>
              </w:rPr>
              <w:t>Ekso</w:t>
            </w:r>
            <w:proofErr w:type="spellEnd"/>
            <w:r w:rsidRPr="00121E1C">
              <w:rPr>
                <w:rFonts w:ascii="SerifaStd" w:hAnsi="SerifaStd"/>
                <w:color w:val="FF0000"/>
                <w:sz w:val="20"/>
                <w:szCs w:val="20"/>
              </w:rPr>
              <w:t xml:space="preserve"> suit. The response does not earn 12 points because hacking is identified as a privacy concern, but the response does not indicate how the hacked data is affected or used.</w:t>
            </w:r>
          </w:p>
        </w:tc>
        <w:tc>
          <w:tcPr>
            <w:tcW w:w="4317" w:type="dxa"/>
            <w:tcBorders>
              <w:left w:val="nil"/>
              <w:bottom w:val="nil"/>
              <w:right w:val="nil"/>
            </w:tcBorders>
          </w:tcPr>
          <w:p w14:paraId="7D296807" w14:textId="4526616B" w:rsidR="000E5516" w:rsidRPr="00121E1C" w:rsidRDefault="00EB764D" w:rsidP="00EC1A51">
            <w:pPr>
              <w:pStyle w:val="NormalWeb"/>
              <w:rPr>
                <w:color w:val="FF0000"/>
                <w:sz w:val="20"/>
                <w:szCs w:val="20"/>
              </w:rPr>
            </w:pPr>
            <w:r w:rsidRPr="00121E1C">
              <w:rPr>
                <w:rFonts w:ascii="Arial" w:hAnsi="Arial" w:cs="Arial"/>
                <w:i/>
                <w:iCs/>
                <w:color w:val="FF0000"/>
                <w:sz w:val="20"/>
                <w:szCs w:val="20"/>
              </w:rPr>
              <w:t xml:space="preserve">C:  </w:t>
            </w:r>
            <w:r w:rsidR="00EC1A51" w:rsidRPr="00121E1C">
              <w:rPr>
                <w:rFonts w:ascii="SerifaStd" w:hAnsi="SerifaStd"/>
                <w:color w:val="FF0000"/>
                <w:sz w:val="20"/>
                <w:szCs w:val="20"/>
              </w:rPr>
              <w:t xml:space="preserve">Since </w:t>
            </w:r>
            <w:proofErr w:type="spellStart"/>
            <w:r w:rsidR="00EC1A51" w:rsidRPr="00121E1C">
              <w:rPr>
                <w:rFonts w:ascii="SerifaStd" w:hAnsi="SerifaStd"/>
                <w:color w:val="FF0000"/>
                <w:sz w:val="20"/>
                <w:szCs w:val="20"/>
              </w:rPr>
              <w:t>cyber crime</w:t>
            </w:r>
            <w:proofErr w:type="spellEnd"/>
            <w:r w:rsidR="00EC1A51" w:rsidRPr="00121E1C">
              <w:rPr>
                <w:rFonts w:ascii="SerifaStd" w:hAnsi="SerifaStd"/>
                <w:color w:val="FF0000"/>
                <w:sz w:val="20"/>
                <w:szCs w:val="20"/>
              </w:rPr>
              <w:t xml:space="preserve"> is not a computing innovation, t</w:t>
            </w:r>
            <w:r w:rsidRPr="00121E1C">
              <w:rPr>
                <w:rFonts w:ascii="SerifaStd" w:hAnsi="SerifaStd"/>
                <w:color w:val="FF0000"/>
                <w:sz w:val="20"/>
                <w:szCs w:val="20"/>
              </w:rPr>
              <w:t>he response did not receive a score.</w:t>
            </w:r>
          </w:p>
        </w:tc>
      </w:tr>
      <w:bookmarkEnd w:id="0"/>
    </w:tbl>
    <w:p w14:paraId="54245917" w14:textId="77777777" w:rsidR="007A079B" w:rsidRPr="00EF171F" w:rsidRDefault="007A079B" w:rsidP="007A079B">
      <w:pPr>
        <w:widowControl w:val="0"/>
        <w:autoSpaceDE w:val="0"/>
        <w:autoSpaceDN w:val="0"/>
        <w:adjustRightInd w:val="0"/>
        <w:rPr>
          <w:rFonts w:ascii="Arial" w:hAnsi="Arial" w:cs="Arial"/>
          <w:b/>
          <w:bCs/>
          <w:color w:val="262626"/>
          <w:sz w:val="20"/>
          <w:szCs w:val="20"/>
        </w:rPr>
      </w:pPr>
    </w:p>
    <w:p w14:paraId="1DA7CA57" w14:textId="77777777" w:rsidR="00EC1A51" w:rsidRDefault="00EC1A51">
      <w:pPr>
        <w:rPr>
          <w:rFonts w:ascii="Arial" w:hAnsi="Arial" w:cs="Arial"/>
          <w:b/>
          <w:bCs/>
          <w:color w:val="262626"/>
          <w:sz w:val="20"/>
          <w:szCs w:val="20"/>
        </w:rPr>
      </w:pPr>
      <w:r>
        <w:rPr>
          <w:rFonts w:ascii="Arial" w:hAnsi="Arial" w:cs="Arial"/>
          <w:b/>
          <w:bCs/>
          <w:color w:val="262626"/>
          <w:sz w:val="20"/>
          <w:szCs w:val="20"/>
        </w:rPr>
        <w:br w:type="page"/>
      </w:r>
    </w:p>
    <w:p w14:paraId="2B300E30" w14:textId="5BE28F7E" w:rsidR="007A079B" w:rsidRPr="00EF171F" w:rsidRDefault="007A079B" w:rsidP="007A079B">
      <w:pPr>
        <w:widowControl w:val="0"/>
        <w:autoSpaceDE w:val="0"/>
        <w:autoSpaceDN w:val="0"/>
        <w:adjustRightInd w:val="0"/>
        <w:rPr>
          <w:rFonts w:ascii="Arial" w:hAnsi="Arial" w:cs="Arial"/>
          <w:b/>
          <w:bCs/>
          <w:sz w:val="20"/>
          <w:szCs w:val="20"/>
        </w:rPr>
      </w:pPr>
      <w:r w:rsidRPr="00EF171F">
        <w:rPr>
          <w:rFonts w:ascii="Arial" w:hAnsi="Arial" w:cs="Arial"/>
          <w:b/>
          <w:bCs/>
          <w:color w:val="262626"/>
          <w:sz w:val="20"/>
          <w:szCs w:val="20"/>
        </w:rPr>
        <w:lastRenderedPageBreak/>
        <w:t>References</w:t>
      </w:r>
    </w:p>
    <w:p w14:paraId="6D9D0F37" w14:textId="77777777" w:rsidR="007A079B" w:rsidRDefault="007A079B" w:rsidP="007A079B">
      <w:pPr>
        <w:widowControl w:val="0"/>
        <w:autoSpaceDE w:val="0"/>
        <w:autoSpaceDN w:val="0"/>
        <w:adjustRightInd w:val="0"/>
        <w:rPr>
          <w:rFonts w:ascii="Arial" w:hAnsi="Arial" w:cs="Arial"/>
          <w:b/>
          <w:bCs/>
          <w:color w:val="262626"/>
          <w:sz w:val="20"/>
          <w:szCs w:val="20"/>
        </w:rPr>
      </w:pPr>
      <w:r w:rsidRPr="00EF171F">
        <w:rPr>
          <w:rFonts w:ascii="Arial" w:hAnsi="Arial" w:cs="Arial"/>
          <w:b/>
          <w:bCs/>
          <w:color w:val="262626"/>
          <w:sz w:val="20"/>
          <w:szCs w:val="20"/>
        </w:rPr>
        <w:t>2e. Provide a list of at least three online or print sources used to create your computational artifact and/or support your responses to the prompts provided in this performance task.</w:t>
      </w:r>
    </w:p>
    <w:p w14:paraId="5C670263" w14:textId="77777777" w:rsidR="00EC1A51" w:rsidRPr="00EF171F" w:rsidRDefault="00EC1A51" w:rsidP="007A079B">
      <w:pPr>
        <w:widowControl w:val="0"/>
        <w:autoSpaceDE w:val="0"/>
        <w:autoSpaceDN w:val="0"/>
        <w:adjustRightInd w:val="0"/>
        <w:rPr>
          <w:rFonts w:ascii="Arial" w:hAnsi="Arial" w:cs="Arial"/>
          <w:b/>
          <w:bCs/>
          <w:sz w:val="20"/>
          <w:szCs w:val="20"/>
        </w:rPr>
      </w:pPr>
    </w:p>
    <w:p w14:paraId="76430968" w14:textId="244E9AB1" w:rsidR="007A079B" w:rsidRPr="00EF171F" w:rsidRDefault="007A079B" w:rsidP="007A079B">
      <w:pPr>
        <w:widowControl w:val="0"/>
        <w:autoSpaceDE w:val="0"/>
        <w:autoSpaceDN w:val="0"/>
        <w:adjustRightInd w:val="0"/>
        <w:rPr>
          <w:rFonts w:ascii="Arial" w:hAnsi="Arial" w:cs="Arial"/>
          <w:b/>
          <w:bCs/>
          <w:color w:val="262626"/>
          <w:sz w:val="20"/>
          <w:szCs w:val="20"/>
        </w:rPr>
      </w:pPr>
      <w:r w:rsidRPr="00EF171F">
        <w:rPr>
          <w:rFonts w:ascii="Arial" w:hAnsi="Arial" w:cs="Arial"/>
          <w:b/>
          <w:bCs/>
          <w:color w:val="262626"/>
          <w:sz w:val="20"/>
          <w:szCs w:val="20"/>
        </w:rPr>
        <w:t>Sample response</w:t>
      </w:r>
      <w:r w:rsidR="00EC1A51">
        <w:rPr>
          <w:rFonts w:ascii="Arial" w:hAnsi="Arial" w:cs="Arial"/>
          <w:b/>
          <w:bCs/>
          <w:color w:val="262626"/>
          <w:sz w:val="20"/>
          <w:szCs w:val="20"/>
        </w:rPr>
        <w:t>s</w:t>
      </w:r>
      <w:r w:rsidRPr="00EF171F">
        <w:rPr>
          <w:rFonts w:ascii="Arial" w:hAnsi="Arial" w:cs="Arial"/>
          <w:b/>
          <w:bCs/>
          <w:color w:val="262626"/>
          <w:sz w:val="20"/>
          <w:szCs w:val="20"/>
        </w:rPr>
        <w:t xml:space="preserve"> to 2e:</w:t>
      </w:r>
    </w:p>
    <w:p w14:paraId="3D0C5868" w14:textId="2B3DAB17" w:rsidR="002E1282" w:rsidRPr="00EF171F" w:rsidRDefault="00EC1A51" w:rsidP="007A079B">
      <w:pPr>
        <w:widowControl w:val="0"/>
        <w:autoSpaceDE w:val="0"/>
        <w:autoSpaceDN w:val="0"/>
        <w:adjustRightInd w:val="0"/>
        <w:rPr>
          <w:rFonts w:ascii="Arial" w:hAnsi="Arial" w:cs="Arial"/>
          <w:b/>
          <w:bCs/>
          <w:sz w:val="20"/>
          <w:szCs w:val="20"/>
        </w:rPr>
      </w:pPr>
      <w:r>
        <w:rPr>
          <w:rFonts w:ascii="Arial" w:hAnsi="Arial" w:cs="Arial"/>
          <w:b/>
          <w:bCs/>
          <w:color w:val="262626"/>
          <w:sz w:val="20"/>
          <w:szCs w:val="20"/>
        </w:rPr>
        <w:t>A</w:t>
      </w:r>
      <w:r w:rsidR="002E1282" w:rsidRPr="00EF171F">
        <w:rPr>
          <w:rFonts w:ascii="Arial" w:hAnsi="Arial" w:cs="Arial"/>
          <w:b/>
          <w:bCs/>
          <w:color w:val="262626"/>
          <w:sz w:val="20"/>
          <w:szCs w:val="20"/>
        </w:rPr>
        <w:t>:</w:t>
      </w:r>
    </w:p>
    <w:p w14:paraId="04CCD8BD" w14:textId="77777777" w:rsidR="007A079B" w:rsidRPr="00EF171F" w:rsidRDefault="007A079B" w:rsidP="007A079B">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1 Ackerman, Mark S., and Donald T. Davis, Jr. "Security and Privacy in E-Commerce." </w:t>
      </w:r>
      <w:r w:rsidRPr="00EF171F">
        <w:rPr>
          <w:rFonts w:ascii="Arial" w:hAnsi="Arial" w:cs="Arial"/>
          <w:i/>
          <w:iCs/>
          <w:color w:val="262626"/>
          <w:sz w:val="20"/>
          <w:szCs w:val="20"/>
        </w:rPr>
        <w:t>Electronic Commerce Management for Business Activities and Global Enterprises Competitive Advantages</w:t>
      </w:r>
      <w:r w:rsidRPr="00EF171F">
        <w:rPr>
          <w:rFonts w:ascii="Arial" w:hAnsi="Arial" w:cs="Arial"/>
          <w:color w:val="262626"/>
          <w:sz w:val="20"/>
          <w:szCs w:val="20"/>
        </w:rPr>
        <w:t xml:space="preserve"> (n.d.): 366-402. Web. 1 Feb. 2016.</w:t>
      </w:r>
    </w:p>
    <w:p w14:paraId="41A38B2C" w14:textId="77777777" w:rsidR="007A079B" w:rsidRPr="00EF171F" w:rsidRDefault="007A079B" w:rsidP="007A079B">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2 "ARTICLES." </w:t>
      </w:r>
      <w:r w:rsidRPr="00EF171F">
        <w:rPr>
          <w:rFonts w:ascii="Arial" w:hAnsi="Arial" w:cs="Arial"/>
          <w:i/>
          <w:iCs/>
          <w:color w:val="262626"/>
          <w:sz w:val="20"/>
          <w:szCs w:val="20"/>
        </w:rPr>
        <w:t xml:space="preserve">How Exactly Does Ecommerce </w:t>
      </w:r>
      <w:proofErr w:type="gramStart"/>
      <w:r w:rsidRPr="00EF171F">
        <w:rPr>
          <w:rFonts w:ascii="Arial" w:hAnsi="Arial" w:cs="Arial"/>
          <w:i/>
          <w:iCs/>
          <w:color w:val="262626"/>
          <w:sz w:val="20"/>
          <w:szCs w:val="20"/>
        </w:rPr>
        <w:t>Work.</w:t>
      </w:r>
      <w:proofErr w:type="gramEnd"/>
      <w:r w:rsidRPr="00EF171F">
        <w:rPr>
          <w:rFonts w:ascii="Arial" w:hAnsi="Arial" w:cs="Arial"/>
          <w:color w:val="262626"/>
          <w:sz w:val="20"/>
          <w:szCs w:val="20"/>
        </w:rPr>
        <w:t xml:space="preserve"> </w:t>
      </w:r>
      <w:proofErr w:type="spellStart"/>
      <w:r w:rsidRPr="00EF171F">
        <w:rPr>
          <w:rFonts w:ascii="Arial" w:hAnsi="Arial" w:cs="Arial"/>
          <w:color w:val="262626"/>
          <w:sz w:val="20"/>
          <w:szCs w:val="20"/>
        </w:rPr>
        <w:t>Eqiunox</w:t>
      </w:r>
      <w:proofErr w:type="spellEnd"/>
      <w:r w:rsidRPr="00EF171F">
        <w:rPr>
          <w:rFonts w:ascii="Arial" w:hAnsi="Arial" w:cs="Arial"/>
          <w:color w:val="262626"/>
          <w:sz w:val="20"/>
          <w:szCs w:val="20"/>
        </w:rPr>
        <w:t>, n.d. Web. 09 Feb. 2016. &lt;</w:t>
      </w:r>
      <w:hyperlink r:id="rId5" w:history="1">
        <w:r w:rsidRPr="00EF171F">
          <w:rPr>
            <w:rFonts w:ascii="Arial" w:hAnsi="Arial" w:cs="Arial"/>
            <w:b/>
            <w:bCs/>
            <w:color w:val="073F84"/>
            <w:sz w:val="20"/>
            <w:szCs w:val="20"/>
          </w:rPr>
          <w:t>http://www.equinox.ie/articles/ecommerce/how-exactly-does-ecommerc-work.html</w:t>
        </w:r>
      </w:hyperlink>
      <w:r w:rsidRPr="00EF171F">
        <w:rPr>
          <w:rFonts w:ascii="Arial" w:hAnsi="Arial" w:cs="Arial"/>
          <w:color w:val="262626"/>
          <w:sz w:val="20"/>
          <w:szCs w:val="20"/>
        </w:rPr>
        <w:t>&gt;.</w:t>
      </w:r>
    </w:p>
    <w:p w14:paraId="3A1EFFE2" w14:textId="77777777" w:rsidR="007A079B" w:rsidRPr="00EF171F" w:rsidRDefault="007A079B" w:rsidP="007A079B">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3 Li, </w:t>
      </w:r>
      <w:proofErr w:type="spellStart"/>
      <w:r w:rsidRPr="00EF171F">
        <w:rPr>
          <w:rFonts w:ascii="Arial" w:hAnsi="Arial" w:cs="Arial"/>
          <w:color w:val="262626"/>
          <w:sz w:val="20"/>
          <w:szCs w:val="20"/>
        </w:rPr>
        <w:t>Peixian</w:t>
      </w:r>
      <w:proofErr w:type="spellEnd"/>
      <w:r w:rsidRPr="00EF171F">
        <w:rPr>
          <w:rFonts w:ascii="Arial" w:hAnsi="Arial" w:cs="Arial"/>
          <w:color w:val="262626"/>
          <w:sz w:val="20"/>
          <w:szCs w:val="20"/>
        </w:rPr>
        <w:t xml:space="preserve">. "Issues of Security and Privacy in Electronic Commerce." </w:t>
      </w:r>
      <w:r w:rsidRPr="00EF171F">
        <w:rPr>
          <w:rFonts w:ascii="Arial" w:hAnsi="Arial" w:cs="Arial"/>
          <w:i/>
          <w:iCs/>
          <w:color w:val="262626"/>
          <w:sz w:val="20"/>
          <w:szCs w:val="20"/>
        </w:rPr>
        <w:t>Computer Science Virginia.</w:t>
      </w:r>
      <w:r w:rsidRPr="00EF171F">
        <w:rPr>
          <w:rFonts w:ascii="Arial" w:hAnsi="Arial" w:cs="Arial"/>
          <w:color w:val="262626"/>
          <w:sz w:val="20"/>
          <w:szCs w:val="20"/>
        </w:rPr>
        <w:t xml:space="preserve"> </w:t>
      </w:r>
      <w:proofErr w:type="spellStart"/>
      <w:r w:rsidRPr="00EF171F">
        <w:rPr>
          <w:rFonts w:ascii="Arial" w:hAnsi="Arial" w:cs="Arial"/>
          <w:color w:val="262626"/>
          <w:sz w:val="20"/>
          <w:szCs w:val="20"/>
        </w:rPr>
        <w:t>N.p</w:t>
      </w:r>
      <w:proofErr w:type="spellEnd"/>
      <w:r w:rsidRPr="00EF171F">
        <w:rPr>
          <w:rFonts w:ascii="Arial" w:hAnsi="Arial" w:cs="Arial"/>
          <w:color w:val="262626"/>
          <w:sz w:val="20"/>
          <w:szCs w:val="20"/>
        </w:rPr>
        <w:t>., n.d. Web. 1 Feb. 2016. &lt;</w:t>
      </w:r>
      <w:hyperlink r:id="rId6" w:history="1">
        <w:r w:rsidRPr="00EF171F">
          <w:rPr>
            <w:rFonts w:ascii="Arial" w:hAnsi="Arial" w:cs="Arial"/>
            <w:b/>
            <w:bCs/>
            <w:color w:val="073F84"/>
            <w:sz w:val="20"/>
            <w:szCs w:val="20"/>
          </w:rPr>
          <w:t>www.cs.virginia.edu/~pl9a/resume/ECommerce.doc</w:t>
        </w:r>
      </w:hyperlink>
      <w:r w:rsidRPr="00EF171F">
        <w:rPr>
          <w:rFonts w:ascii="Arial" w:hAnsi="Arial" w:cs="Arial"/>
          <w:color w:val="262626"/>
          <w:sz w:val="20"/>
          <w:szCs w:val="20"/>
        </w:rPr>
        <w:t>&gt;.</w:t>
      </w:r>
    </w:p>
    <w:p w14:paraId="524B6654" w14:textId="77777777" w:rsidR="007A079B" w:rsidRPr="00EF171F" w:rsidRDefault="007A079B" w:rsidP="007A079B">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4 </w:t>
      </w:r>
      <w:proofErr w:type="spellStart"/>
      <w:r w:rsidRPr="00EF171F">
        <w:rPr>
          <w:rFonts w:ascii="Arial" w:hAnsi="Arial" w:cs="Arial"/>
          <w:color w:val="262626"/>
          <w:sz w:val="20"/>
          <w:szCs w:val="20"/>
        </w:rPr>
        <w:t>Olkowski</w:t>
      </w:r>
      <w:proofErr w:type="spellEnd"/>
      <w:r w:rsidRPr="00EF171F">
        <w:rPr>
          <w:rFonts w:ascii="Arial" w:hAnsi="Arial" w:cs="Arial"/>
          <w:color w:val="262626"/>
          <w:sz w:val="20"/>
          <w:szCs w:val="20"/>
        </w:rPr>
        <w:t xml:space="preserve">, David J., Jr. "Information Security Issues in E-Commerce." </w:t>
      </w:r>
      <w:r w:rsidRPr="00EF171F">
        <w:rPr>
          <w:rFonts w:ascii="Arial" w:hAnsi="Arial" w:cs="Arial"/>
          <w:i/>
          <w:iCs/>
          <w:color w:val="262626"/>
          <w:sz w:val="20"/>
          <w:szCs w:val="20"/>
        </w:rPr>
        <w:t>SANS.</w:t>
      </w:r>
      <w:r w:rsidRPr="00EF171F">
        <w:rPr>
          <w:rFonts w:ascii="Arial" w:hAnsi="Arial" w:cs="Arial"/>
          <w:color w:val="262626"/>
          <w:sz w:val="20"/>
          <w:szCs w:val="20"/>
        </w:rPr>
        <w:t xml:space="preserve"> SANS Institute, 26 Mar. 2001. Web. 1 Feb. 2016.</w:t>
      </w:r>
    </w:p>
    <w:p w14:paraId="31A18D91" w14:textId="77777777" w:rsidR="007A079B" w:rsidRPr="00EF171F" w:rsidRDefault="007A079B" w:rsidP="007A079B">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5 </w:t>
      </w:r>
      <w:proofErr w:type="spellStart"/>
      <w:r w:rsidRPr="00EF171F">
        <w:rPr>
          <w:rFonts w:ascii="Arial" w:hAnsi="Arial" w:cs="Arial"/>
          <w:color w:val="262626"/>
          <w:sz w:val="20"/>
          <w:szCs w:val="20"/>
        </w:rPr>
        <w:t>Silviu</w:t>
      </w:r>
      <w:proofErr w:type="spellEnd"/>
      <w:r w:rsidRPr="00EF171F">
        <w:rPr>
          <w:rFonts w:ascii="Arial" w:hAnsi="Arial" w:cs="Arial"/>
          <w:color w:val="262626"/>
          <w:sz w:val="20"/>
          <w:szCs w:val="20"/>
        </w:rPr>
        <w:t xml:space="preserve"> Vlad </w:t>
      </w:r>
      <w:proofErr w:type="spellStart"/>
      <w:r w:rsidRPr="00EF171F">
        <w:rPr>
          <w:rFonts w:ascii="Arial" w:hAnsi="Arial" w:cs="Arial"/>
          <w:color w:val="262626"/>
          <w:sz w:val="20"/>
          <w:szCs w:val="20"/>
        </w:rPr>
        <w:t>Mirescu</w:t>
      </w:r>
      <w:proofErr w:type="spellEnd"/>
      <w:r w:rsidRPr="00EF171F">
        <w:rPr>
          <w:rFonts w:ascii="Arial" w:hAnsi="Arial" w:cs="Arial"/>
          <w:color w:val="262626"/>
          <w:sz w:val="20"/>
          <w:szCs w:val="20"/>
        </w:rPr>
        <w:t xml:space="preserve">, </w:t>
      </w:r>
      <w:proofErr w:type="spellStart"/>
      <w:r w:rsidRPr="00EF171F">
        <w:rPr>
          <w:rFonts w:ascii="Arial" w:hAnsi="Arial" w:cs="Arial"/>
          <w:color w:val="262626"/>
          <w:sz w:val="20"/>
          <w:szCs w:val="20"/>
        </w:rPr>
        <w:t>Titu</w:t>
      </w:r>
      <w:proofErr w:type="spellEnd"/>
      <w:r w:rsidRPr="00EF171F">
        <w:rPr>
          <w:rFonts w:ascii="Arial" w:hAnsi="Arial" w:cs="Arial"/>
          <w:color w:val="262626"/>
          <w:sz w:val="20"/>
          <w:szCs w:val="20"/>
        </w:rPr>
        <w:t xml:space="preserve"> </w:t>
      </w:r>
      <w:proofErr w:type="spellStart"/>
      <w:r w:rsidRPr="00EF171F">
        <w:rPr>
          <w:rFonts w:ascii="Arial" w:hAnsi="Arial" w:cs="Arial"/>
          <w:color w:val="262626"/>
          <w:sz w:val="20"/>
          <w:szCs w:val="20"/>
        </w:rPr>
        <w:t>Maiorescu</w:t>
      </w:r>
      <w:proofErr w:type="spellEnd"/>
      <w:r w:rsidRPr="00EF171F">
        <w:rPr>
          <w:rFonts w:ascii="Arial" w:hAnsi="Arial" w:cs="Arial"/>
          <w:color w:val="262626"/>
          <w:sz w:val="20"/>
          <w:szCs w:val="20"/>
        </w:rPr>
        <w:t xml:space="preserve"> University, Bucharest, Romania. </w:t>
      </w:r>
      <w:r w:rsidRPr="00EF171F">
        <w:rPr>
          <w:rFonts w:ascii="Arial" w:hAnsi="Arial" w:cs="Arial"/>
          <w:i/>
          <w:iCs/>
          <w:color w:val="262626"/>
          <w:sz w:val="20"/>
          <w:szCs w:val="20"/>
        </w:rPr>
        <w:t>THE PREMISES AND THE EVOLUTION OF ELECTRONIC COMMERCE</w:t>
      </w:r>
      <w:r w:rsidRPr="00EF171F">
        <w:rPr>
          <w:rFonts w:ascii="Arial" w:hAnsi="Arial" w:cs="Arial"/>
          <w:color w:val="262626"/>
          <w:sz w:val="20"/>
          <w:szCs w:val="20"/>
        </w:rPr>
        <w:t xml:space="preserve"> (n.d.): n. </w:t>
      </w:r>
      <w:proofErr w:type="spellStart"/>
      <w:r w:rsidRPr="00EF171F">
        <w:rPr>
          <w:rFonts w:ascii="Arial" w:hAnsi="Arial" w:cs="Arial"/>
          <w:color w:val="262626"/>
          <w:sz w:val="20"/>
          <w:szCs w:val="20"/>
        </w:rPr>
        <w:t>pag</w:t>
      </w:r>
      <w:proofErr w:type="spellEnd"/>
      <w:r w:rsidRPr="00EF171F">
        <w:rPr>
          <w:rFonts w:ascii="Arial" w:hAnsi="Arial" w:cs="Arial"/>
          <w:color w:val="262626"/>
          <w:sz w:val="20"/>
          <w:szCs w:val="20"/>
        </w:rPr>
        <w:t>. Scientific Papers. Journal. Web. 1 Feb. 2016. &lt;</w:t>
      </w:r>
      <w:hyperlink r:id="rId7" w:history="1">
        <w:r w:rsidRPr="00EF171F">
          <w:rPr>
            <w:rFonts w:ascii="Arial" w:hAnsi="Arial" w:cs="Arial"/>
            <w:b/>
            <w:bCs/>
            <w:color w:val="073F84"/>
            <w:sz w:val="20"/>
            <w:szCs w:val="20"/>
          </w:rPr>
          <w:t>http://www.scientificpapers.org/wpcontent/files/1121_The_premises_and_the_evolution _of_electronic_commerce.pdf</w:t>
        </w:r>
      </w:hyperlink>
      <w:r w:rsidRPr="00EF171F">
        <w:rPr>
          <w:rFonts w:ascii="Arial" w:hAnsi="Arial" w:cs="Arial"/>
          <w:color w:val="262626"/>
          <w:sz w:val="20"/>
          <w:szCs w:val="20"/>
        </w:rPr>
        <w:t>&gt;.</w:t>
      </w:r>
    </w:p>
    <w:p w14:paraId="1DC0C07B" w14:textId="77777777" w:rsidR="00B16C28" w:rsidRDefault="007A079B" w:rsidP="007A079B">
      <w:pPr>
        <w:rPr>
          <w:rFonts w:ascii="Arial" w:hAnsi="Arial" w:cs="Arial"/>
          <w:color w:val="262626"/>
          <w:sz w:val="20"/>
          <w:szCs w:val="20"/>
        </w:rPr>
      </w:pPr>
      <w:r w:rsidRPr="00EF171F">
        <w:rPr>
          <w:rFonts w:ascii="Arial" w:hAnsi="Arial" w:cs="Arial"/>
          <w:color w:val="262626"/>
          <w:sz w:val="20"/>
          <w:szCs w:val="20"/>
        </w:rPr>
        <w:t xml:space="preserve">6 "What Is E-Commerce?" </w:t>
      </w:r>
      <w:proofErr w:type="spellStart"/>
      <w:r w:rsidRPr="00EF171F">
        <w:rPr>
          <w:rFonts w:ascii="Arial" w:hAnsi="Arial" w:cs="Arial"/>
          <w:i/>
          <w:iCs/>
          <w:color w:val="262626"/>
          <w:sz w:val="20"/>
          <w:szCs w:val="20"/>
        </w:rPr>
        <w:t>WiseGEEK</w:t>
      </w:r>
      <w:proofErr w:type="spellEnd"/>
      <w:r w:rsidRPr="00EF171F">
        <w:rPr>
          <w:rFonts w:ascii="Arial" w:hAnsi="Arial" w:cs="Arial"/>
          <w:i/>
          <w:iCs/>
          <w:color w:val="262626"/>
          <w:sz w:val="20"/>
          <w:szCs w:val="20"/>
        </w:rPr>
        <w:t>.</w:t>
      </w:r>
      <w:r w:rsidRPr="00EF171F">
        <w:rPr>
          <w:rFonts w:ascii="Arial" w:hAnsi="Arial" w:cs="Arial"/>
          <w:color w:val="262626"/>
          <w:sz w:val="20"/>
          <w:szCs w:val="20"/>
        </w:rPr>
        <w:t xml:space="preserve"> </w:t>
      </w:r>
      <w:proofErr w:type="spellStart"/>
      <w:r w:rsidRPr="00EF171F">
        <w:rPr>
          <w:rFonts w:ascii="Arial" w:hAnsi="Arial" w:cs="Arial"/>
          <w:color w:val="262626"/>
          <w:sz w:val="20"/>
          <w:szCs w:val="20"/>
        </w:rPr>
        <w:t>N.p</w:t>
      </w:r>
      <w:proofErr w:type="spellEnd"/>
      <w:r w:rsidRPr="00EF171F">
        <w:rPr>
          <w:rFonts w:ascii="Arial" w:hAnsi="Arial" w:cs="Arial"/>
          <w:color w:val="262626"/>
          <w:sz w:val="20"/>
          <w:szCs w:val="20"/>
        </w:rPr>
        <w:t>., n.d. Web. 09 Feb. 2016.</w:t>
      </w:r>
    </w:p>
    <w:p w14:paraId="59871519" w14:textId="5E3433BE" w:rsidR="002E1282" w:rsidRPr="00D37735" w:rsidRDefault="000E5516" w:rsidP="00EB764D">
      <w:pPr>
        <w:pStyle w:val="NormalWeb"/>
        <w:rPr>
          <w:color w:val="FFFF00"/>
          <w:sz w:val="20"/>
          <w:szCs w:val="20"/>
        </w:rPr>
      </w:pPr>
      <w:r w:rsidRPr="00D37735">
        <w:rPr>
          <w:rFonts w:ascii="Arial" w:hAnsi="Arial" w:cs="Arial"/>
          <w:color w:val="FFFF00"/>
          <w:sz w:val="20"/>
          <w:szCs w:val="20"/>
        </w:rPr>
        <w:t xml:space="preserve">A:  </w:t>
      </w:r>
      <w:r w:rsidRPr="00D37735">
        <w:rPr>
          <w:rFonts w:ascii="SerifaStd" w:hAnsi="SerifaStd"/>
          <w:color w:val="FFFF00"/>
          <w:sz w:val="20"/>
          <w:szCs w:val="20"/>
        </w:rPr>
        <w:t xml:space="preserve">The response earned a high score because it provides three complete references which are cited and attributed within the text. </w:t>
      </w:r>
    </w:p>
    <w:p w14:paraId="5F73FDC1" w14:textId="7F6EE20A" w:rsidR="002E1282" w:rsidRPr="00EF171F" w:rsidRDefault="00EC1A51" w:rsidP="007A079B">
      <w:pPr>
        <w:rPr>
          <w:rFonts w:ascii="Arial" w:hAnsi="Arial" w:cs="Arial"/>
          <w:b/>
          <w:color w:val="262626"/>
          <w:sz w:val="20"/>
          <w:szCs w:val="20"/>
        </w:rPr>
      </w:pPr>
      <w:r>
        <w:rPr>
          <w:rFonts w:ascii="Arial" w:hAnsi="Arial" w:cs="Arial"/>
          <w:b/>
          <w:color w:val="262626"/>
          <w:sz w:val="20"/>
          <w:szCs w:val="20"/>
        </w:rPr>
        <w:t>B:</w:t>
      </w:r>
    </w:p>
    <w:p w14:paraId="4A87CF4E" w14:textId="77777777" w:rsidR="002E1282" w:rsidRPr="00EF171F" w:rsidRDefault="002E1282" w:rsidP="002E1282">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Source 1: </w:t>
      </w:r>
    </w:p>
    <w:p w14:paraId="5728B4A2" w14:textId="77777777" w:rsidR="002E1282" w:rsidRPr="00EF171F" w:rsidRDefault="002E1282" w:rsidP="002E1282">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Author: Doctor, Rina Marie. "</w:t>
      </w:r>
      <w:proofErr w:type="spellStart"/>
      <w:r w:rsidRPr="00EF171F">
        <w:rPr>
          <w:rFonts w:ascii="Arial" w:hAnsi="Arial" w:cs="Arial"/>
          <w:color w:val="262626"/>
          <w:sz w:val="20"/>
          <w:szCs w:val="20"/>
        </w:rPr>
        <w:t>Ekso</w:t>
      </w:r>
      <w:proofErr w:type="spellEnd"/>
      <w:r w:rsidRPr="00EF171F">
        <w:rPr>
          <w:rFonts w:ascii="Arial" w:hAnsi="Arial" w:cs="Arial"/>
          <w:color w:val="262626"/>
          <w:sz w:val="20"/>
          <w:szCs w:val="20"/>
        </w:rPr>
        <w:t xml:space="preserve"> Is A Bionic Exoskeleton That Spells Hope </w:t>
      </w:r>
      <w:proofErr w:type="gramStart"/>
      <w:r w:rsidRPr="00EF171F">
        <w:rPr>
          <w:rFonts w:ascii="Arial" w:hAnsi="Arial" w:cs="Arial"/>
          <w:color w:val="262626"/>
          <w:sz w:val="20"/>
          <w:szCs w:val="20"/>
        </w:rPr>
        <w:t>For</w:t>
      </w:r>
      <w:proofErr w:type="gramEnd"/>
      <w:r w:rsidRPr="00EF171F">
        <w:rPr>
          <w:rFonts w:ascii="Arial" w:hAnsi="Arial" w:cs="Arial"/>
          <w:color w:val="262626"/>
          <w:sz w:val="20"/>
          <w:szCs w:val="20"/>
        </w:rPr>
        <w:t xml:space="preserve"> Spinal Cord Injury Patients: How It Works." Source: Tech Times, Written: 05 Sept. 2015, Retrieved: 29 Jan. 2016. &lt;</w:t>
      </w:r>
      <w:hyperlink r:id="rId8" w:history="1">
        <w:r w:rsidRPr="00EF171F">
          <w:rPr>
            <w:rFonts w:ascii="Arial" w:hAnsi="Arial" w:cs="Arial"/>
            <w:b/>
            <w:bCs/>
            <w:color w:val="073F84"/>
            <w:sz w:val="20"/>
            <w:szCs w:val="20"/>
          </w:rPr>
          <w:t>http://www.techtimes.com/articles/82237/20150905/ekso­is­a­bionic­exoskeleton­that­spells­hope­for­spinal­cord­injury­patients­how­it­works.htm</w:t>
        </w:r>
      </w:hyperlink>
      <w:r w:rsidRPr="00EF171F">
        <w:rPr>
          <w:rFonts w:ascii="Arial" w:hAnsi="Arial" w:cs="Arial"/>
          <w:color w:val="262626"/>
          <w:sz w:val="20"/>
          <w:szCs w:val="20"/>
        </w:rPr>
        <w:t>&gt;.</w:t>
      </w:r>
    </w:p>
    <w:p w14:paraId="4FA687C3" w14:textId="77777777" w:rsidR="002E1282" w:rsidRPr="00EF171F" w:rsidRDefault="002E1282" w:rsidP="002E1282">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Source 2: </w:t>
      </w:r>
    </w:p>
    <w:p w14:paraId="42B326AC" w14:textId="77777777" w:rsidR="002E1282" w:rsidRPr="00EF171F" w:rsidRDefault="002E1282" w:rsidP="002E1282">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Author: </w:t>
      </w:r>
      <w:proofErr w:type="spellStart"/>
      <w:r w:rsidRPr="00EF171F">
        <w:rPr>
          <w:rFonts w:ascii="Arial" w:hAnsi="Arial" w:cs="Arial"/>
          <w:color w:val="262626"/>
          <w:sz w:val="20"/>
          <w:szCs w:val="20"/>
        </w:rPr>
        <w:t>Dostis</w:t>
      </w:r>
      <w:proofErr w:type="spellEnd"/>
      <w:r w:rsidRPr="00EF171F">
        <w:rPr>
          <w:rFonts w:ascii="Arial" w:hAnsi="Arial" w:cs="Arial"/>
          <w:color w:val="262626"/>
          <w:sz w:val="20"/>
          <w:szCs w:val="20"/>
        </w:rPr>
        <w:t>, Melanie. "Wearable Bionic Suit Aims to Make Wheelchairs Obsolete." Source: NY Daily News, Written: 15 Nov. 2015, Retrieved: 29 Jan. 2016. &lt;</w:t>
      </w:r>
      <w:hyperlink r:id="rId9" w:history="1">
        <w:r w:rsidRPr="00EF171F">
          <w:rPr>
            <w:rFonts w:ascii="Arial" w:hAnsi="Arial" w:cs="Arial"/>
            <w:b/>
            <w:bCs/>
            <w:color w:val="073F84"/>
            <w:sz w:val="20"/>
            <w:szCs w:val="20"/>
          </w:rPr>
          <w:t>http://www.nydailynews.com/news/world/wearable­bionic­suit­aims­wheelchairs­obsolete­article­1.2435617</w:t>
        </w:r>
      </w:hyperlink>
      <w:r w:rsidRPr="00EF171F">
        <w:rPr>
          <w:rFonts w:ascii="Arial" w:hAnsi="Arial" w:cs="Arial"/>
          <w:color w:val="262626"/>
          <w:sz w:val="20"/>
          <w:szCs w:val="20"/>
        </w:rPr>
        <w:t>&gt;.</w:t>
      </w:r>
    </w:p>
    <w:p w14:paraId="6DDF5E5C" w14:textId="77777777" w:rsidR="002E1282" w:rsidRPr="00EF171F" w:rsidRDefault="002E1282" w:rsidP="002E1282">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Source 3: </w:t>
      </w:r>
    </w:p>
    <w:p w14:paraId="2E413A5F" w14:textId="2D33F35F" w:rsidR="002E1282" w:rsidRPr="00EF171F" w:rsidRDefault="002E1282" w:rsidP="002E1282">
      <w:pPr>
        <w:rPr>
          <w:rFonts w:ascii="Arial" w:hAnsi="Arial" w:cs="Arial"/>
          <w:color w:val="262626"/>
          <w:sz w:val="20"/>
          <w:szCs w:val="20"/>
        </w:rPr>
      </w:pPr>
      <w:r w:rsidRPr="00EF171F">
        <w:rPr>
          <w:rFonts w:ascii="Arial" w:hAnsi="Arial" w:cs="Arial"/>
          <w:color w:val="262626"/>
          <w:sz w:val="20"/>
          <w:szCs w:val="20"/>
        </w:rPr>
        <w:t xml:space="preserve">Author: </w:t>
      </w:r>
      <w:proofErr w:type="spellStart"/>
      <w:r w:rsidRPr="00EF171F">
        <w:rPr>
          <w:rFonts w:ascii="Arial" w:hAnsi="Arial" w:cs="Arial"/>
          <w:color w:val="262626"/>
          <w:sz w:val="20"/>
          <w:szCs w:val="20"/>
        </w:rPr>
        <w:t>Kharpal</w:t>
      </w:r>
      <w:proofErr w:type="spellEnd"/>
      <w:r w:rsidRPr="00EF171F">
        <w:rPr>
          <w:rFonts w:ascii="Arial" w:hAnsi="Arial" w:cs="Arial"/>
          <w:color w:val="262626"/>
          <w:sz w:val="20"/>
          <w:szCs w:val="20"/>
        </w:rPr>
        <w:t>, Arjun. "The Wearable Robot That Helps People Walk Again." Source: CNBC, Written: 29 Apr. 2015, Retrieved: 29 Jan. 2016. &lt;</w:t>
      </w:r>
      <w:hyperlink r:id="rId10" w:history="1">
        <w:r w:rsidRPr="00EF171F">
          <w:rPr>
            <w:rFonts w:ascii="Arial" w:hAnsi="Arial" w:cs="Arial"/>
            <w:b/>
            <w:bCs/>
            <w:color w:val="073F84"/>
            <w:sz w:val="20"/>
            <w:szCs w:val="20"/>
          </w:rPr>
          <w:t>http://www.cnbc.com/2015/04/29/the­bionic­suit­that­helps­paralyzed­people­walk­again.html</w:t>
        </w:r>
      </w:hyperlink>
      <w:r w:rsidRPr="00EF171F">
        <w:rPr>
          <w:rFonts w:ascii="Arial" w:hAnsi="Arial" w:cs="Arial"/>
          <w:color w:val="262626"/>
          <w:sz w:val="20"/>
          <w:szCs w:val="20"/>
        </w:rPr>
        <w:t>&gt;.</w:t>
      </w:r>
    </w:p>
    <w:p w14:paraId="1D1E25B8" w14:textId="77777777" w:rsidR="004C57FD" w:rsidRDefault="004C57FD" w:rsidP="002E1282">
      <w:pPr>
        <w:rPr>
          <w:rFonts w:ascii="Arial" w:hAnsi="Arial" w:cs="Arial"/>
          <w:color w:val="262626"/>
          <w:sz w:val="20"/>
          <w:szCs w:val="20"/>
        </w:rPr>
      </w:pPr>
    </w:p>
    <w:p w14:paraId="73B80BAF" w14:textId="4ABA0A91" w:rsidR="00EB764D" w:rsidRPr="00D37735" w:rsidRDefault="00EB764D" w:rsidP="002E1282">
      <w:pPr>
        <w:rPr>
          <w:rFonts w:ascii="Arial" w:hAnsi="Arial" w:cs="Arial"/>
          <w:color w:val="FFFF00"/>
          <w:sz w:val="20"/>
          <w:szCs w:val="20"/>
        </w:rPr>
      </w:pPr>
      <w:r w:rsidRPr="00D37735">
        <w:rPr>
          <w:rFonts w:ascii="Arial" w:hAnsi="Arial" w:cs="Arial"/>
          <w:color w:val="FFFF00"/>
          <w:sz w:val="20"/>
          <w:szCs w:val="20"/>
        </w:rPr>
        <w:t xml:space="preserve">B:  </w:t>
      </w:r>
      <w:r w:rsidRPr="00D37735">
        <w:rPr>
          <w:rFonts w:ascii="SerifaStd" w:hAnsi="SerifaStd"/>
          <w:color w:val="FFFF00"/>
          <w:sz w:val="20"/>
          <w:szCs w:val="20"/>
        </w:rPr>
        <w:t>The response earned a medium score because it provides 3 references. It did not earn 3 points because the references are not cited within the text of the response.</w:t>
      </w:r>
    </w:p>
    <w:p w14:paraId="76A53806" w14:textId="77777777" w:rsidR="00EB764D" w:rsidRPr="00EF171F" w:rsidRDefault="00EB764D" w:rsidP="002E1282">
      <w:pPr>
        <w:rPr>
          <w:rFonts w:ascii="Arial" w:hAnsi="Arial" w:cs="Arial"/>
          <w:color w:val="262626"/>
          <w:sz w:val="20"/>
          <w:szCs w:val="20"/>
        </w:rPr>
      </w:pPr>
    </w:p>
    <w:p w14:paraId="2899B4A0" w14:textId="22704A2D" w:rsidR="004C57FD" w:rsidRPr="00EF171F" w:rsidRDefault="00EC1A51" w:rsidP="002E1282">
      <w:pPr>
        <w:rPr>
          <w:rFonts w:ascii="Arial" w:hAnsi="Arial" w:cs="Arial"/>
          <w:b/>
          <w:color w:val="262626"/>
          <w:sz w:val="20"/>
          <w:szCs w:val="20"/>
        </w:rPr>
      </w:pPr>
      <w:r>
        <w:rPr>
          <w:rFonts w:ascii="Arial" w:hAnsi="Arial" w:cs="Arial"/>
          <w:b/>
          <w:color w:val="262626"/>
          <w:sz w:val="20"/>
          <w:szCs w:val="20"/>
        </w:rPr>
        <w:t>C</w:t>
      </w:r>
      <w:r w:rsidR="004C57FD" w:rsidRPr="00EF171F">
        <w:rPr>
          <w:rFonts w:ascii="Arial" w:hAnsi="Arial" w:cs="Arial"/>
          <w:b/>
          <w:color w:val="262626"/>
          <w:sz w:val="20"/>
          <w:szCs w:val="20"/>
        </w:rPr>
        <w:t>:</w:t>
      </w:r>
    </w:p>
    <w:p w14:paraId="5AEFF3A4" w14:textId="77777777" w:rsidR="004C57FD" w:rsidRPr="00EF171F" w:rsidRDefault="004C57FD" w:rsidP="004C57FD">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"Cyber Crimes in India Likely to Double to 3 Lakh in 2015: Report." </w:t>
      </w:r>
      <w:proofErr w:type="spellStart"/>
      <w:r w:rsidRPr="00EF171F">
        <w:rPr>
          <w:rFonts w:ascii="Arial" w:hAnsi="Arial" w:cs="Arial"/>
          <w:i/>
          <w:iCs/>
          <w:color w:val="262626"/>
          <w:sz w:val="20"/>
          <w:szCs w:val="20"/>
        </w:rPr>
        <w:t>Timesofindia­economictimes</w:t>
      </w:r>
      <w:proofErr w:type="spellEnd"/>
      <w:r w:rsidRPr="00EF171F">
        <w:rPr>
          <w:rFonts w:ascii="Arial" w:hAnsi="Arial" w:cs="Arial"/>
          <w:i/>
          <w:iCs/>
          <w:color w:val="262626"/>
          <w:sz w:val="20"/>
          <w:szCs w:val="20"/>
        </w:rPr>
        <w:t>.</w:t>
      </w:r>
      <w:r w:rsidRPr="00EF171F">
        <w:rPr>
          <w:rFonts w:ascii="Arial" w:hAnsi="Arial" w:cs="Arial"/>
          <w:color w:val="262626"/>
          <w:sz w:val="20"/>
          <w:szCs w:val="20"/>
        </w:rPr>
        <w:t xml:space="preserve"> </w:t>
      </w:r>
      <w:proofErr w:type="spellStart"/>
      <w:r w:rsidRPr="00EF171F">
        <w:rPr>
          <w:rFonts w:ascii="Arial" w:hAnsi="Arial" w:cs="Arial"/>
          <w:color w:val="262626"/>
          <w:sz w:val="20"/>
          <w:szCs w:val="20"/>
        </w:rPr>
        <w:t>N.p</w:t>
      </w:r>
      <w:proofErr w:type="spellEnd"/>
      <w:r w:rsidRPr="00EF171F">
        <w:rPr>
          <w:rFonts w:ascii="Arial" w:hAnsi="Arial" w:cs="Arial"/>
          <w:color w:val="262626"/>
          <w:sz w:val="20"/>
          <w:szCs w:val="20"/>
        </w:rPr>
        <w:t>., n.d. Web. 23 Feb. 2016.</w:t>
      </w:r>
    </w:p>
    <w:p w14:paraId="4262C20E" w14:textId="77777777" w:rsidR="004C57FD" w:rsidRPr="00EF171F" w:rsidRDefault="004C57FD" w:rsidP="004C57FD">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"Banks Hit by Largest Ever Cyber­crime: Are We at the Mercy of Hackers?" </w:t>
      </w:r>
      <w:r w:rsidRPr="00EF171F">
        <w:rPr>
          <w:rFonts w:ascii="Arial" w:hAnsi="Arial" w:cs="Arial"/>
          <w:i/>
          <w:iCs/>
          <w:color w:val="262626"/>
          <w:sz w:val="20"/>
          <w:szCs w:val="20"/>
        </w:rPr>
        <w:t>This Is Money.</w:t>
      </w:r>
      <w:r w:rsidRPr="00EF171F">
        <w:rPr>
          <w:rFonts w:ascii="Arial" w:hAnsi="Arial" w:cs="Arial"/>
          <w:color w:val="262626"/>
          <w:sz w:val="20"/>
          <w:szCs w:val="20"/>
        </w:rPr>
        <w:t xml:space="preserve"> </w:t>
      </w:r>
      <w:proofErr w:type="spellStart"/>
      <w:r w:rsidRPr="00EF171F">
        <w:rPr>
          <w:rFonts w:ascii="Arial" w:hAnsi="Arial" w:cs="Arial"/>
          <w:color w:val="262626"/>
          <w:sz w:val="20"/>
          <w:szCs w:val="20"/>
        </w:rPr>
        <w:t>N.p</w:t>
      </w:r>
      <w:proofErr w:type="spellEnd"/>
      <w:r w:rsidRPr="00EF171F">
        <w:rPr>
          <w:rFonts w:ascii="Arial" w:hAnsi="Arial" w:cs="Arial"/>
          <w:color w:val="262626"/>
          <w:sz w:val="20"/>
          <w:szCs w:val="20"/>
        </w:rPr>
        <w:t>., n.d. Web. 23 Feb. 2016.</w:t>
      </w:r>
    </w:p>
    <w:p w14:paraId="61BB6701" w14:textId="77777777" w:rsidR="004C57FD" w:rsidRPr="00EF171F" w:rsidRDefault="004C57FD" w:rsidP="004C57FD">
      <w:pPr>
        <w:widowControl w:val="0"/>
        <w:autoSpaceDE w:val="0"/>
        <w:autoSpaceDN w:val="0"/>
        <w:adjustRightInd w:val="0"/>
        <w:rPr>
          <w:rFonts w:ascii="Arial" w:hAnsi="Arial" w:cs="Arial"/>
          <w:sz w:val="20"/>
          <w:szCs w:val="20"/>
        </w:rPr>
      </w:pPr>
      <w:r w:rsidRPr="00EF171F">
        <w:rPr>
          <w:rFonts w:ascii="Arial" w:hAnsi="Arial" w:cs="Arial"/>
          <w:color w:val="262626"/>
          <w:sz w:val="20"/>
          <w:szCs w:val="20"/>
        </w:rPr>
        <w:t xml:space="preserve">"The Great Bank Robbery: </w:t>
      </w:r>
      <w:proofErr w:type="spellStart"/>
      <w:r w:rsidRPr="00EF171F">
        <w:rPr>
          <w:rFonts w:ascii="Arial" w:hAnsi="Arial" w:cs="Arial"/>
          <w:color w:val="262626"/>
          <w:sz w:val="20"/>
          <w:szCs w:val="20"/>
        </w:rPr>
        <w:t>Carbanak</w:t>
      </w:r>
      <w:proofErr w:type="spellEnd"/>
      <w:r w:rsidRPr="00EF171F">
        <w:rPr>
          <w:rFonts w:ascii="Arial" w:hAnsi="Arial" w:cs="Arial"/>
          <w:color w:val="262626"/>
          <w:sz w:val="20"/>
          <w:szCs w:val="20"/>
        </w:rPr>
        <w:t xml:space="preserve"> Cybergang Steals $1bn from 100 Financial Institutions Worldwide." </w:t>
      </w:r>
      <w:r w:rsidRPr="00EF171F">
        <w:rPr>
          <w:rFonts w:ascii="Arial" w:hAnsi="Arial" w:cs="Arial"/>
          <w:i/>
          <w:iCs/>
          <w:color w:val="262626"/>
          <w:sz w:val="20"/>
          <w:szCs w:val="20"/>
        </w:rPr>
        <w:t xml:space="preserve">The Great Bank Robbery: </w:t>
      </w:r>
      <w:proofErr w:type="spellStart"/>
      <w:r w:rsidRPr="00EF171F">
        <w:rPr>
          <w:rFonts w:ascii="Arial" w:hAnsi="Arial" w:cs="Arial"/>
          <w:i/>
          <w:iCs/>
          <w:color w:val="262626"/>
          <w:sz w:val="20"/>
          <w:szCs w:val="20"/>
        </w:rPr>
        <w:t>Carbanak</w:t>
      </w:r>
      <w:proofErr w:type="spellEnd"/>
      <w:r w:rsidRPr="00EF171F">
        <w:rPr>
          <w:rFonts w:ascii="Arial" w:hAnsi="Arial" w:cs="Arial"/>
          <w:i/>
          <w:iCs/>
          <w:color w:val="262626"/>
          <w:sz w:val="20"/>
          <w:szCs w:val="20"/>
        </w:rPr>
        <w:t xml:space="preserve"> Cybergang Steals $1bn from 100 Financial Institutions Worldwide.</w:t>
      </w:r>
      <w:r w:rsidRPr="00EF171F">
        <w:rPr>
          <w:rFonts w:ascii="Arial" w:hAnsi="Arial" w:cs="Arial"/>
          <w:color w:val="262626"/>
          <w:sz w:val="20"/>
          <w:szCs w:val="20"/>
        </w:rPr>
        <w:t xml:space="preserve"> </w:t>
      </w:r>
      <w:proofErr w:type="spellStart"/>
      <w:r w:rsidRPr="00EF171F">
        <w:rPr>
          <w:rFonts w:ascii="Arial" w:hAnsi="Arial" w:cs="Arial"/>
          <w:color w:val="262626"/>
          <w:sz w:val="20"/>
          <w:szCs w:val="20"/>
        </w:rPr>
        <w:t>N.p</w:t>
      </w:r>
      <w:proofErr w:type="spellEnd"/>
      <w:r w:rsidRPr="00EF171F">
        <w:rPr>
          <w:rFonts w:ascii="Arial" w:hAnsi="Arial" w:cs="Arial"/>
          <w:color w:val="262626"/>
          <w:sz w:val="20"/>
          <w:szCs w:val="20"/>
        </w:rPr>
        <w:t>., n.d. Web. 23 Feb. 2016.</w:t>
      </w:r>
    </w:p>
    <w:p w14:paraId="2BB31B1E" w14:textId="6D6B7BFC" w:rsidR="004C57FD" w:rsidRDefault="004C57FD" w:rsidP="004C57FD">
      <w:pPr>
        <w:rPr>
          <w:rFonts w:ascii="Arial" w:hAnsi="Arial" w:cs="Arial"/>
          <w:color w:val="262626"/>
          <w:sz w:val="20"/>
          <w:szCs w:val="20"/>
        </w:rPr>
      </w:pPr>
      <w:r w:rsidRPr="00EF171F">
        <w:rPr>
          <w:rFonts w:ascii="Arial" w:hAnsi="Arial" w:cs="Arial"/>
          <w:color w:val="262626"/>
          <w:sz w:val="20"/>
          <w:szCs w:val="20"/>
        </w:rPr>
        <w:t>"</w:t>
      </w:r>
      <w:proofErr w:type="spellStart"/>
      <w:r w:rsidRPr="00EF171F">
        <w:rPr>
          <w:rFonts w:ascii="Arial" w:hAnsi="Arial" w:cs="Arial"/>
          <w:color w:val="262626"/>
          <w:sz w:val="20"/>
          <w:szCs w:val="20"/>
        </w:rPr>
        <w:t>Wix</w:t>
      </w:r>
      <w:proofErr w:type="spellEnd"/>
      <w:r w:rsidRPr="00EF171F">
        <w:rPr>
          <w:rFonts w:ascii="Arial" w:hAnsi="Arial" w:cs="Arial"/>
          <w:color w:val="262626"/>
          <w:sz w:val="20"/>
          <w:szCs w:val="20"/>
        </w:rPr>
        <w:t xml:space="preserve"> Login." </w:t>
      </w:r>
      <w:proofErr w:type="spellStart"/>
      <w:r w:rsidRPr="00EF171F">
        <w:rPr>
          <w:rFonts w:ascii="Arial" w:hAnsi="Arial" w:cs="Arial"/>
          <w:i/>
          <w:iCs/>
          <w:color w:val="262626"/>
          <w:sz w:val="20"/>
          <w:szCs w:val="20"/>
        </w:rPr>
        <w:t>Wix</w:t>
      </w:r>
      <w:proofErr w:type="spellEnd"/>
      <w:r w:rsidRPr="00EF171F">
        <w:rPr>
          <w:rFonts w:ascii="Arial" w:hAnsi="Arial" w:cs="Arial"/>
          <w:i/>
          <w:iCs/>
          <w:color w:val="262626"/>
          <w:sz w:val="20"/>
          <w:szCs w:val="20"/>
        </w:rPr>
        <w:t xml:space="preserve"> Login.</w:t>
      </w:r>
      <w:r w:rsidRPr="00EF171F">
        <w:rPr>
          <w:rFonts w:ascii="Arial" w:hAnsi="Arial" w:cs="Arial"/>
          <w:color w:val="262626"/>
          <w:sz w:val="20"/>
          <w:szCs w:val="20"/>
        </w:rPr>
        <w:t xml:space="preserve"> </w:t>
      </w:r>
      <w:proofErr w:type="spellStart"/>
      <w:r w:rsidRPr="00EF171F">
        <w:rPr>
          <w:rFonts w:ascii="Arial" w:hAnsi="Arial" w:cs="Arial"/>
          <w:color w:val="262626"/>
          <w:sz w:val="20"/>
          <w:szCs w:val="20"/>
        </w:rPr>
        <w:t>N.p</w:t>
      </w:r>
      <w:proofErr w:type="spellEnd"/>
      <w:r w:rsidRPr="00EF171F">
        <w:rPr>
          <w:rFonts w:ascii="Arial" w:hAnsi="Arial" w:cs="Arial"/>
          <w:color w:val="262626"/>
          <w:sz w:val="20"/>
          <w:szCs w:val="20"/>
        </w:rPr>
        <w:t>., n.d. Web. 23 Feb. 2016.</w:t>
      </w:r>
    </w:p>
    <w:p w14:paraId="13B1DC6A" w14:textId="77777777" w:rsidR="00EB764D" w:rsidRDefault="00EB764D" w:rsidP="004C57FD">
      <w:pPr>
        <w:rPr>
          <w:rFonts w:ascii="Arial" w:hAnsi="Arial" w:cs="Arial"/>
          <w:color w:val="262626"/>
          <w:sz w:val="20"/>
          <w:szCs w:val="20"/>
        </w:rPr>
      </w:pPr>
    </w:p>
    <w:p w14:paraId="29618090" w14:textId="45431849" w:rsidR="00EB764D" w:rsidRPr="00D37735" w:rsidRDefault="00EB764D" w:rsidP="00EB764D">
      <w:pPr>
        <w:pStyle w:val="NormalWeb"/>
        <w:rPr>
          <w:color w:val="FFFF00"/>
          <w:sz w:val="20"/>
          <w:szCs w:val="20"/>
        </w:rPr>
      </w:pPr>
      <w:r w:rsidRPr="00D37735">
        <w:rPr>
          <w:rFonts w:ascii="Arial" w:hAnsi="Arial" w:cs="Arial"/>
          <w:color w:val="FFFF00"/>
          <w:sz w:val="20"/>
          <w:szCs w:val="20"/>
        </w:rPr>
        <w:t xml:space="preserve">C:  </w:t>
      </w:r>
      <w:r w:rsidRPr="00D37735">
        <w:rPr>
          <w:rFonts w:ascii="SerifaStd" w:hAnsi="SerifaStd"/>
          <w:color w:val="FFFF00"/>
          <w:sz w:val="20"/>
          <w:szCs w:val="20"/>
        </w:rPr>
        <w:t xml:space="preserve">The response earned a low score because the references provided are incomplete. </w:t>
      </w:r>
    </w:p>
    <w:sectPr w:rsidR="00EB764D" w:rsidRPr="00D37735" w:rsidSect="00EC1A51">
      <w:pgSz w:w="15840" w:h="12240" w:orient="landscape"/>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rifaSt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79B"/>
    <w:rsid w:val="00074C47"/>
    <w:rsid w:val="000E5516"/>
    <w:rsid w:val="00121E1C"/>
    <w:rsid w:val="002E1282"/>
    <w:rsid w:val="00453EF1"/>
    <w:rsid w:val="00454700"/>
    <w:rsid w:val="004C57FD"/>
    <w:rsid w:val="00583996"/>
    <w:rsid w:val="005E40E6"/>
    <w:rsid w:val="006B2748"/>
    <w:rsid w:val="007A079B"/>
    <w:rsid w:val="007E38A0"/>
    <w:rsid w:val="009205F2"/>
    <w:rsid w:val="00BE5632"/>
    <w:rsid w:val="00C95D83"/>
    <w:rsid w:val="00D37735"/>
    <w:rsid w:val="00EB5CEA"/>
    <w:rsid w:val="00EB764D"/>
    <w:rsid w:val="00EC1A51"/>
    <w:rsid w:val="00EF171F"/>
    <w:rsid w:val="00F24969"/>
    <w:rsid w:val="00F7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80C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551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times.com/articles/82237/20150905/ekso%C2%ADis%C2%ADa%C2%ADbionic%C2%ADexoskeleton%C2%ADthat%C2%ADspells%C2%ADhope%C2%ADfor%C2%ADspinal%C2%ADcord%C2%ADinjury%C2%ADpatients%C2%ADhow%C2%ADit%C2%ADworks.htm" TargetMode="External"/><Relationship Id="rId3" Type="http://schemas.openxmlformats.org/officeDocument/2006/relationships/settings" Target="settings.xml"/><Relationship Id="rId7" Type="http://schemas.openxmlformats.org/officeDocument/2006/relationships/hyperlink" Target="http://www.scientificpapers.org/wpcontent/files/1121_The_premises_and_the_evolution%20_of_electronic_commerc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virginia.edu/~pl9a/resume/ECommerce.doc" TargetMode="External"/><Relationship Id="rId11" Type="http://schemas.openxmlformats.org/officeDocument/2006/relationships/fontTable" Target="fontTable.xml"/><Relationship Id="rId5" Type="http://schemas.openxmlformats.org/officeDocument/2006/relationships/hyperlink" Target="http://www.equinox.ie/articles/ecommerce/how-exactly-does-ecommerc-work.html" TargetMode="External"/><Relationship Id="rId10" Type="http://schemas.openxmlformats.org/officeDocument/2006/relationships/hyperlink" Target="http://www.cnbc.com/2015/04/29/the%C2%ADbionic%C2%ADsuit%C2%ADthat%C2%ADhelps%C2%ADparalyzed%C2%ADpeople%C2%ADwalk%C2%ADagain.html" TargetMode="External"/><Relationship Id="rId4" Type="http://schemas.openxmlformats.org/officeDocument/2006/relationships/webSettings" Target="webSettings.xml"/><Relationship Id="rId9" Type="http://schemas.openxmlformats.org/officeDocument/2006/relationships/hyperlink" Target="http://www.nydailynews.com/news/world/wearable%C2%ADbionic%C2%ADsuit%C2%ADaims%C2%ADwheelchairs%C2%ADobsolete%C2%ADarticle%C2%AD1.2435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Mendenhall</dc:creator>
  <cp:keywords/>
  <dc:description/>
  <cp:lastModifiedBy>Long B Nguyen</cp:lastModifiedBy>
  <cp:revision>3</cp:revision>
  <cp:lastPrinted>2016-10-18T17:07:00Z</cp:lastPrinted>
  <dcterms:created xsi:type="dcterms:W3CDTF">2016-10-18T23:57:00Z</dcterms:created>
  <dcterms:modified xsi:type="dcterms:W3CDTF">2019-04-23T17:04:00Z</dcterms:modified>
</cp:coreProperties>
</file>